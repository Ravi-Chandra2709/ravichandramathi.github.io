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3317C" w14:textId="38E8B91D" w:rsidR="00A72A87" w:rsidRDefault="00F13F70">
      <w:pPr>
        <w:pBdr>
          <w:bottom w:val="single" w:sz="6" w:space="0" w:color="FFFFFF"/>
        </w:pBdr>
        <w:spacing w:after="30" w:line="520" w:lineRule="atLeast"/>
        <w:jc w:val="center"/>
        <w:rPr>
          <w:rFonts w:ascii="Calibri" w:eastAsia="Calibri" w:hAnsi="Calibri" w:cs="Calibri"/>
          <w:b/>
          <w:bCs/>
          <w:caps/>
          <w:sz w:val="40"/>
          <w:szCs w:val="40"/>
        </w:rPr>
      </w:pPr>
      <w:r>
        <w:rPr>
          <w:rFonts w:ascii="Calibri" w:eastAsia="Calibri" w:hAnsi="Calibri" w:cs="Calibri"/>
          <w:b/>
          <w:bCs/>
          <w:caps/>
          <w:sz w:val="40"/>
          <w:szCs w:val="40"/>
        </w:rPr>
        <w:t xml:space="preserve"> Ravi Chandra Mathi</w:t>
      </w:r>
    </w:p>
    <w:p w14:paraId="2B35A358" w14:textId="5E1C1EFA" w:rsidR="00A72A87" w:rsidRDefault="00AF3901" w:rsidP="00AF3901">
      <w:pPr>
        <w:pBdr>
          <w:bottom w:val="single" w:sz="6" w:space="0" w:color="FFFFFF"/>
        </w:pBdr>
        <w:spacing w:line="273" w:lineRule="atLeast"/>
        <w:rPr>
          <w:rStyle w:val="Hyperlink"/>
          <w:rFonts w:ascii="Cambria" w:hAnsi="Cambria" w:cstheme="minorHAnsi"/>
          <w:sz w:val="21"/>
          <w:szCs w:val="21"/>
        </w:rPr>
      </w:pPr>
      <w:r>
        <w:rPr>
          <w:rFonts w:ascii="Calibri" w:eastAsia="Calibri" w:hAnsi="Calibri" w:cs="Calibri"/>
          <w:sz w:val="20"/>
          <w:szCs w:val="20"/>
        </w:rPr>
        <w:t xml:space="preserve">        </w:t>
      </w:r>
      <w:r w:rsidR="005352C5">
        <w:rPr>
          <w:rFonts w:ascii="Calibri" w:eastAsia="Calibri" w:hAnsi="Calibri" w:cs="Calibri"/>
          <w:sz w:val="20"/>
          <w:szCs w:val="20"/>
        </w:rPr>
        <w:t xml:space="preserve"> </w:t>
      </w:r>
      <w:hyperlink r:id="rId5" w:history="1">
        <w:r w:rsidRPr="00F62057">
          <w:rPr>
            <w:rStyle w:val="Hyperlink"/>
            <w:rFonts w:ascii="Cambria" w:eastAsia="Calibri" w:hAnsi="Cambria" w:cs="Calibri"/>
            <w:sz w:val="20"/>
            <w:szCs w:val="20"/>
          </w:rPr>
          <w:t>ravichandramathi9@gmail.com</w:t>
        </w:r>
      </w:hyperlink>
      <w:r w:rsidR="00F23E95">
        <w:rPr>
          <w:rFonts w:ascii="Cambria" w:eastAsia="Calibri" w:hAnsi="Cambria" w:cs="Calibri"/>
          <w:sz w:val="20"/>
          <w:szCs w:val="20"/>
        </w:rPr>
        <w:t xml:space="preserve"> </w:t>
      </w:r>
      <w:r w:rsidR="005352C5" w:rsidRPr="00F23E95">
        <w:rPr>
          <w:rFonts w:ascii="Cambria" w:eastAsia="Calibri" w:hAnsi="Cambria" w:cs="Calibri"/>
          <w:sz w:val="20"/>
          <w:szCs w:val="20"/>
        </w:rPr>
        <w:t xml:space="preserve"> </w:t>
      </w:r>
      <w:r w:rsidR="00F23E95" w:rsidRPr="00F23E95">
        <w:rPr>
          <w:rFonts w:ascii="Cambria" w:eastAsia="Cambria" w:hAnsi="Cambria" w:cs="Cambria"/>
          <w:color w:val="000000"/>
          <w:sz w:val="20"/>
          <w:szCs w:val="20"/>
        </w:rPr>
        <w:t xml:space="preserve">~ +1 (786)-516-0616 ~ 707 NW 111TH CT Miami, Florida </w:t>
      </w:r>
      <w:r w:rsidR="0050670B" w:rsidRPr="00F23E95">
        <w:rPr>
          <w:rFonts w:ascii="Cambria" w:eastAsia="Cambria" w:hAnsi="Cambria" w:cs="Cambria"/>
          <w:color w:val="000000"/>
          <w:sz w:val="20"/>
          <w:szCs w:val="20"/>
        </w:rPr>
        <w:t xml:space="preserve">33172 </w:t>
      </w:r>
      <w:r w:rsidR="0050670B" w:rsidRPr="00F23E95">
        <w:rPr>
          <w:rFonts w:ascii="Cambria" w:eastAsia="Calibri" w:hAnsi="Cambria" w:cs="Calibri"/>
          <w:color w:val="000000"/>
          <w:sz w:val="21"/>
          <w:szCs w:val="21"/>
        </w:rPr>
        <w:t>~</w:t>
      </w:r>
      <w:r w:rsidR="005352C5" w:rsidRPr="00F23E95">
        <w:rPr>
          <w:rFonts w:ascii="Cambria" w:eastAsia="Calibri" w:hAnsi="Cambria" w:cs="Calibri"/>
          <w:color w:val="000000"/>
          <w:sz w:val="21"/>
          <w:szCs w:val="21"/>
        </w:rPr>
        <w:t> </w:t>
      </w:r>
      <w:r w:rsidR="00211D30" w:rsidRPr="00F23E95">
        <w:rPr>
          <w:rFonts w:ascii="Cambria" w:hAnsi="Cambria"/>
        </w:rPr>
        <w:t xml:space="preserve"> </w:t>
      </w:r>
      <w:hyperlink r:id="rId6" w:history="1">
        <w:r w:rsidR="00E03925" w:rsidRPr="00F23E95">
          <w:rPr>
            <w:rStyle w:val="Hyperlink"/>
            <w:rFonts w:ascii="Cambria" w:hAnsi="Cambria" w:cstheme="minorHAnsi"/>
            <w:sz w:val="21"/>
            <w:szCs w:val="21"/>
          </w:rPr>
          <w:t>Linkedin</w:t>
        </w:r>
      </w:hyperlink>
      <w:r w:rsidR="00E03925" w:rsidRPr="00F23E95">
        <w:rPr>
          <w:rFonts w:ascii="Cambria" w:hAnsi="Cambria" w:cstheme="minorHAnsi"/>
          <w:sz w:val="21"/>
          <w:szCs w:val="21"/>
        </w:rPr>
        <w:t xml:space="preserve"> ~ </w:t>
      </w:r>
      <w:hyperlink r:id="rId7" w:history="1">
        <w:r w:rsidR="00E03925" w:rsidRPr="00F23E95">
          <w:rPr>
            <w:rStyle w:val="Hyperlink"/>
            <w:rFonts w:ascii="Cambria" w:hAnsi="Cambria" w:cstheme="minorHAnsi"/>
            <w:sz w:val="21"/>
            <w:szCs w:val="21"/>
          </w:rPr>
          <w:t>Github</w:t>
        </w:r>
      </w:hyperlink>
    </w:p>
    <w:p w14:paraId="15C13EE6" w14:textId="77777777" w:rsidR="00F23E95" w:rsidRPr="00F23E95" w:rsidRDefault="00F23E95" w:rsidP="00F23E95">
      <w:pPr>
        <w:pBdr>
          <w:bottom w:val="single" w:sz="6" w:space="0" w:color="FFFFFF"/>
        </w:pBdr>
        <w:spacing w:line="273" w:lineRule="atLeast"/>
        <w:jc w:val="center"/>
        <w:rPr>
          <w:rFonts w:ascii="Cambria" w:eastAsia="Calibri" w:hAnsi="Cambria" w:cs="Calibri"/>
          <w:sz w:val="21"/>
          <w:szCs w:val="21"/>
        </w:rPr>
      </w:pPr>
    </w:p>
    <w:p w14:paraId="43C833B2" w14:textId="77777777" w:rsidR="00A72A87" w:rsidRPr="00F23E95" w:rsidRDefault="00F94C9A">
      <w:pPr>
        <w:pBdr>
          <w:bottom w:val="single" w:sz="6" w:space="0" w:color="000000"/>
        </w:pBdr>
        <w:spacing w:line="210" w:lineRule="atLeast"/>
        <w:rPr>
          <w:rFonts w:ascii="Cambria" w:eastAsia="Calibri" w:hAnsi="Cambria" w:cs="Calibri"/>
          <w:b/>
          <w:bCs/>
          <w:caps/>
          <w:sz w:val="21"/>
          <w:szCs w:val="21"/>
        </w:rPr>
      </w:pPr>
      <w:r w:rsidRPr="00F23E95">
        <w:rPr>
          <w:rFonts w:ascii="Cambria" w:eastAsia="Calibri" w:hAnsi="Cambria" w:cs="Calibri"/>
          <w:b/>
          <w:bCs/>
          <w:caps/>
          <w:sz w:val="21"/>
          <w:szCs w:val="21"/>
        </w:rPr>
        <w:t>summary of qualifications</w:t>
      </w:r>
    </w:p>
    <w:p w14:paraId="27A4B29E" w14:textId="77777777" w:rsidR="00896C37" w:rsidRDefault="00896C37" w:rsidP="002D45EC">
      <w:pPr>
        <w:spacing w:line="210" w:lineRule="atLeast"/>
        <w:rPr>
          <w:rFonts w:ascii="Cambria" w:eastAsia="Calibri" w:hAnsi="Cambria" w:cs="Calibri"/>
          <w:sz w:val="21"/>
          <w:szCs w:val="21"/>
        </w:rPr>
      </w:pPr>
    </w:p>
    <w:p w14:paraId="330B4FEF" w14:textId="178014A5" w:rsidR="00133254" w:rsidRDefault="002D45EC" w:rsidP="002D45EC">
      <w:pPr>
        <w:spacing w:line="210" w:lineRule="atLeast"/>
        <w:rPr>
          <w:rFonts w:ascii="Cambria" w:eastAsia="Calibri" w:hAnsi="Cambria" w:cs="Calibri"/>
          <w:sz w:val="21"/>
          <w:szCs w:val="21"/>
        </w:rPr>
      </w:pPr>
      <w:r w:rsidRPr="002D45EC">
        <w:rPr>
          <w:rFonts w:ascii="Cambria" w:eastAsia="Calibri" w:hAnsi="Cambria" w:cs="Calibri"/>
          <w:sz w:val="21"/>
          <w:szCs w:val="21"/>
        </w:rPr>
        <w:t xml:space="preserve">Current student working toward </w:t>
      </w:r>
      <w:r w:rsidR="0050670B" w:rsidRPr="002D45EC">
        <w:rPr>
          <w:rFonts w:ascii="Cambria" w:eastAsia="Calibri" w:hAnsi="Cambria" w:cs="Calibri"/>
          <w:sz w:val="21"/>
          <w:szCs w:val="21"/>
        </w:rPr>
        <w:t>master's in computer science</w:t>
      </w:r>
      <w:r w:rsidRPr="002D45EC">
        <w:rPr>
          <w:rFonts w:ascii="Cambria" w:eastAsia="Calibri" w:hAnsi="Cambria" w:cs="Calibri"/>
          <w:sz w:val="21"/>
          <w:szCs w:val="21"/>
        </w:rPr>
        <w:t xml:space="preserve"> and seeking opportunity to begin career. Identifies and quickly closes any knowledge gaps to offer value to employer and team. Capable </w:t>
      </w:r>
      <w:r w:rsidRPr="00F23E95">
        <w:rPr>
          <w:rFonts w:ascii="Cambria" w:eastAsia="Calibri" w:hAnsi="Cambria" w:cs="Calibri"/>
          <w:sz w:val="21"/>
          <w:szCs w:val="21"/>
        </w:rPr>
        <w:t>Data Engineer with a blend of internship and full-time experience at SpringML IDC.</w:t>
      </w:r>
      <w:r w:rsidRPr="002D45EC">
        <w:rPr>
          <w:rFonts w:ascii="Cambria" w:eastAsia="Calibri" w:hAnsi="Cambria" w:cs="Calibri"/>
          <w:sz w:val="21"/>
          <w:szCs w:val="21"/>
        </w:rPr>
        <w:t xml:space="preserve"> Offers strong Cloud computing, web development, </w:t>
      </w:r>
      <w:r>
        <w:rPr>
          <w:rFonts w:ascii="Cambria" w:eastAsia="Calibri" w:hAnsi="Cambria" w:cs="Calibri"/>
          <w:sz w:val="21"/>
          <w:szCs w:val="21"/>
        </w:rPr>
        <w:t xml:space="preserve">Data </w:t>
      </w:r>
      <w:r w:rsidRPr="002D45EC">
        <w:rPr>
          <w:rFonts w:ascii="Cambria" w:eastAsia="Calibri" w:hAnsi="Cambria" w:cs="Calibri"/>
          <w:sz w:val="21"/>
          <w:szCs w:val="21"/>
        </w:rPr>
        <w:t>Analytical and</w:t>
      </w:r>
      <w:r>
        <w:rPr>
          <w:rFonts w:ascii="Cambria" w:eastAsia="Calibri" w:hAnsi="Cambria" w:cs="Calibri"/>
          <w:sz w:val="21"/>
          <w:szCs w:val="21"/>
        </w:rPr>
        <w:t xml:space="preserve"> </w:t>
      </w:r>
      <w:r w:rsidRPr="002D45EC">
        <w:rPr>
          <w:rFonts w:ascii="Cambria" w:eastAsia="Calibri" w:hAnsi="Cambria" w:cs="Calibri"/>
          <w:sz w:val="21"/>
          <w:szCs w:val="21"/>
        </w:rPr>
        <w:t>Visualization abilities. Excited about opportunity to take next career step with willingness to take on any task to support team and help business succeed.</w:t>
      </w:r>
      <w:r>
        <w:rPr>
          <w:rFonts w:ascii="Cambria" w:eastAsia="Calibri" w:hAnsi="Cambria" w:cs="Calibri"/>
          <w:sz w:val="21"/>
          <w:szCs w:val="21"/>
        </w:rPr>
        <w:br/>
      </w:r>
    </w:p>
    <w:p w14:paraId="7A4E2768" w14:textId="77777777" w:rsidR="00A8203F" w:rsidRPr="00F23E95" w:rsidRDefault="00A8203F" w:rsidP="002D45EC">
      <w:pPr>
        <w:spacing w:line="210" w:lineRule="atLeast"/>
        <w:rPr>
          <w:rFonts w:ascii="Cambria" w:eastAsia="Calibri" w:hAnsi="Cambria" w:cs="Calibri"/>
          <w:sz w:val="21"/>
          <w:szCs w:val="21"/>
        </w:rPr>
      </w:pPr>
    </w:p>
    <w:p w14:paraId="788638A3" w14:textId="77777777" w:rsidR="00133254" w:rsidRPr="00F23E95" w:rsidRDefault="00133254" w:rsidP="00133254">
      <w:pPr>
        <w:pBdr>
          <w:bottom w:val="single" w:sz="6" w:space="1" w:color="auto"/>
        </w:pBdr>
        <w:spacing w:line="210" w:lineRule="atLeast"/>
        <w:rPr>
          <w:rFonts w:ascii="Cambria" w:eastAsia="Calibri" w:hAnsi="Cambria" w:cs="Calibri"/>
          <w:b/>
          <w:bCs/>
          <w:sz w:val="21"/>
          <w:szCs w:val="21"/>
        </w:rPr>
      </w:pPr>
      <w:r w:rsidRPr="00133254">
        <w:rPr>
          <w:rFonts w:ascii="Cambria" w:eastAsia="Calibri" w:hAnsi="Cambria" w:cs="Calibri"/>
          <w:b/>
          <w:bCs/>
          <w:sz w:val="21"/>
          <w:szCs w:val="21"/>
        </w:rPr>
        <w:t>SKILLS</w:t>
      </w:r>
    </w:p>
    <w:p w14:paraId="675B7722" w14:textId="77777777" w:rsidR="00896C37" w:rsidRDefault="00896C37" w:rsidP="00896C37">
      <w:pPr>
        <w:pStyle w:val="ListParagraph"/>
        <w:spacing w:line="210" w:lineRule="atLeast"/>
        <w:rPr>
          <w:rFonts w:ascii="Cambria" w:eastAsia="Calibri" w:hAnsi="Cambria" w:cs="Calibri"/>
          <w:sz w:val="21"/>
          <w:szCs w:val="21"/>
        </w:rPr>
      </w:pPr>
    </w:p>
    <w:p w14:paraId="5037C63E" w14:textId="74652579" w:rsidR="00133254" w:rsidRPr="00261CCB" w:rsidRDefault="00133254" w:rsidP="00261CCB">
      <w:pPr>
        <w:pStyle w:val="ListParagraph"/>
        <w:numPr>
          <w:ilvl w:val="0"/>
          <w:numId w:val="27"/>
        </w:numPr>
        <w:spacing w:line="210" w:lineRule="atLeast"/>
        <w:rPr>
          <w:rFonts w:ascii="Cambria" w:eastAsia="Calibri" w:hAnsi="Cambria" w:cs="Calibri"/>
          <w:sz w:val="21"/>
          <w:szCs w:val="21"/>
        </w:rPr>
      </w:pPr>
      <w:r w:rsidRPr="00261CCB">
        <w:rPr>
          <w:rFonts w:ascii="Cambria" w:eastAsia="Calibri" w:hAnsi="Cambria" w:cs="Calibri"/>
          <w:sz w:val="21"/>
          <w:szCs w:val="21"/>
        </w:rPr>
        <w:t>Programming Languages: C, Java, Python, JavaScript, R.</w:t>
      </w:r>
    </w:p>
    <w:p w14:paraId="06BD15AA" w14:textId="77777777" w:rsidR="00133254" w:rsidRPr="00261CCB" w:rsidRDefault="00133254" w:rsidP="00261CCB">
      <w:pPr>
        <w:pStyle w:val="ListParagraph"/>
        <w:numPr>
          <w:ilvl w:val="0"/>
          <w:numId w:val="27"/>
        </w:numPr>
        <w:spacing w:line="210" w:lineRule="atLeast"/>
        <w:rPr>
          <w:rFonts w:ascii="Cambria" w:eastAsia="Calibri" w:hAnsi="Cambria" w:cs="Calibri"/>
          <w:sz w:val="21"/>
          <w:szCs w:val="21"/>
        </w:rPr>
      </w:pPr>
      <w:r w:rsidRPr="00261CCB">
        <w:rPr>
          <w:rFonts w:ascii="Cambria" w:eastAsia="Calibri" w:hAnsi="Cambria" w:cs="Calibri"/>
          <w:sz w:val="21"/>
          <w:szCs w:val="21"/>
        </w:rPr>
        <w:t>Cloud Computing: Google Cloud Platform and its components.</w:t>
      </w:r>
    </w:p>
    <w:p w14:paraId="1EF4C5C5" w14:textId="77777777" w:rsidR="00133254" w:rsidRPr="00261CCB" w:rsidRDefault="00133254" w:rsidP="00261CCB">
      <w:pPr>
        <w:pStyle w:val="ListParagraph"/>
        <w:numPr>
          <w:ilvl w:val="0"/>
          <w:numId w:val="27"/>
        </w:numPr>
        <w:spacing w:line="210" w:lineRule="atLeast"/>
        <w:rPr>
          <w:rFonts w:ascii="Cambria" w:eastAsia="Calibri" w:hAnsi="Cambria" w:cs="Calibri"/>
          <w:sz w:val="21"/>
          <w:szCs w:val="21"/>
        </w:rPr>
      </w:pPr>
      <w:r w:rsidRPr="00261CCB">
        <w:rPr>
          <w:rFonts w:ascii="Cambria" w:eastAsia="Calibri" w:hAnsi="Cambria" w:cs="Calibri"/>
          <w:sz w:val="21"/>
          <w:szCs w:val="21"/>
        </w:rPr>
        <w:t>Performance Testing: K6 load testing, Locust testing.</w:t>
      </w:r>
    </w:p>
    <w:p w14:paraId="2F53D415" w14:textId="2EA96A8D" w:rsidR="00133254" w:rsidRPr="00261CCB" w:rsidRDefault="00133254" w:rsidP="00261CCB">
      <w:pPr>
        <w:pStyle w:val="ListParagraph"/>
        <w:numPr>
          <w:ilvl w:val="0"/>
          <w:numId w:val="27"/>
        </w:numPr>
        <w:spacing w:line="210" w:lineRule="atLeast"/>
        <w:rPr>
          <w:rFonts w:ascii="Cambria" w:eastAsia="Calibri" w:hAnsi="Cambria" w:cs="Calibri"/>
          <w:sz w:val="21"/>
          <w:szCs w:val="21"/>
        </w:rPr>
      </w:pPr>
      <w:r w:rsidRPr="00261CCB">
        <w:rPr>
          <w:rFonts w:ascii="Cambria" w:eastAsia="Calibri" w:hAnsi="Cambria" w:cs="Calibri"/>
          <w:sz w:val="21"/>
          <w:szCs w:val="21"/>
        </w:rPr>
        <w:t>Web Technologies: HTML, CSS, Angular JS, Flask, Node.js</w:t>
      </w:r>
      <w:r w:rsidR="00727E25">
        <w:rPr>
          <w:rFonts w:ascii="Cambria" w:eastAsia="Calibri" w:hAnsi="Cambria" w:cs="Calibri"/>
          <w:sz w:val="21"/>
          <w:szCs w:val="21"/>
        </w:rPr>
        <w:t>, WordPress.</w:t>
      </w:r>
    </w:p>
    <w:p w14:paraId="3DFC0857" w14:textId="77777777" w:rsidR="00133254" w:rsidRPr="00261CCB" w:rsidRDefault="00133254" w:rsidP="00261CCB">
      <w:pPr>
        <w:pStyle w:val="ListParagraph"/>
        <w:numPr>
          <w:ilvl w:val="0"/>
          <w:numId w:val="27"/>
        </w:numPr>
        <w:spacing w:line="210" w:lineRule="atLeast"/>
        <w:rPr>
          <w:rFonts w:ascii="Cambria" w:eastAsia="Calibri" w:hAnsi="Cambria" w:cs="Calibri"/>
          <w:sz w:val="21"/>
          <w:szCs w:val="21"/>
        </w:rPr>
      </w:pPr>
      <w:r w:rsidRPr="00261CCB">
        <w:rPr>
          <w:rFonts w:ascii="Cambria" w:eastAsia="Calibri" w:hAnsi="Cambria" w:cs="Calibri"/>
          <w:sz w:val="21"/>
          <w:szCs w:val="21"/>
        </w:rPr>
        <w:t>Database Management: MongoDB, SQL.</w:t>
      </w:r>
    </w:p>
    <w:p w14:paraId="08D8BBDD" w14:textId="37F41246" w:rsidR="00133254" w:rsidRDefault="00133254" w:rsidP="00261CCB">
      <w:pPr>
        <w:pStyle w:val="ListParagraph"/>
        <w:numPr>
          <w:ilvl w:val="0"/>
          <w:numId w:val="27"/>
        </w:numPr>
        <w:spacing w:line="210" w:lineRule="atLeast"/>
        <w:rPr>
          <w:rFonts w:ascii="Cambria" w:eastAsia="Calibri" w:hAnsi="Cambria" w:cs="Calibri"/>
          <w:sz w:val="21"/>
          <w:szCs w:val="21"/>
        </w:rPr>
      </w:pPr>
      <w:r w:rsidRPr="00261CCB">
        <w:rPr>
          <w:rFonts w:ascii="Cambria" w:eastAsia="Calibri" w:hAnsi="Cambria" w:cs="Calibri"/>
          <w:sz w:val="21"/>
          <w:szCs w:val="21"/>
        </w:rPr>
        <w:t>Load balancing, Kubernetes, Dataflow, CI/CD, Dialogflow, Microsoft Excel, Looker</w:t>
      </w:r>
      <w:r w:rsidR="00ED4F6A">
        <w:rPr>
          <w:rFonts w:ascii="Cambria" w:eastAsia="Calibri" w:hAnsi="Cambria" w:cs="Calibri"/>
          <w:sz w:val="21"/>
          <w:szCs w:val="21"/>
        </w:rPr>
        <w:t>, Docker</w:t>
      </w:r>
      <w:r w:rsidRPr="00261CCB">
        <w:rPr>
          <w:rFonts w:ascii="Cambria" w:eastAsia="Calibri" w:hAnsi="Cambria" w:cs="Calibri"/>
          <w:sz w:val="21"/>
          <w:szCs w:val="21"/>
        </w:rPr>
        <w:t>.</w:t>
      </w:r>
    </w:p>
    <w:p w14:paraId="2E56C29C" w14:textId="77777777" w:rsidR="00443E6E" w:rsidRDefault="00460C4D" w:rsidP="00261CCB">
      <w:pPr>
        <w:pStyle w:val="ListParagraph"/>
        <w:numPr>
          <w:ilvl w:val="0"/>
          <w:numId w:val="27"/>
        </w:numPr>
        <w:spacing w:line="210" w:lineRule="atLeast"/>
        <w:rPr>
          <w:rFonts w:ascii="Cambria" w:eastAsia="Calibri" w:hAnsi="Cambria" w:cs="Calibri"/>
          <w:sz w:val="21"/>
          <w:szCs w:val="21"/>
        </w:rPr>
      </w:pPr>
      <w:r>
        <w:rPr>
          <w:rFonts w:ascii="Cambria" w:eastAsia="Calibri" w:hAnsi="Cambria" w:cs="Calibri"/>
          <w:sz w:val="21"/>
          <w:szCs w:val="21"/>
        </w:rPr>
        <w:t>Machine Learning</w:t>
      </w:r>
      <w:r w:rsidR="00443E6E">
        <w:rPr>
          <w:rFonts w:ascii="Cambria" w:eastAsia="Calibri" w:hAnsi="Cambria" w:cs="Calibri"/>
          <w:sz w:val="21"/>
          <w:szCs w:val="21"/>
        </w:rPr>
        <w:t>: Classification and Regression algorithms.</w:t>
      </w:r>
    </w:p>
    <w:p w14:paraId="06288E3E" w14:textId="7258BC9C" w:rsidR="003712A9" w:rsidRPr="00261CCB" w:rsidRDefault="00460C4D" w:rsidP="00261CCB">
      <w:pPr>
        <w:pStyle w:val="ListParagraph"/>
        <w:numPr>
          <w:ilvl w:val="0"/>
          <w:numId w:val="27"/>
        </w:numPr>
        <w:spacing w:line="210" w:lineRule="atLeast"/>
        <w:rPr>
          <w:rFonts w:ascii="Cambria" w:eastAsia="Calibri" w:hAnsi="Cambria" w:cs="Calibri"/>
          <w:sz w:val="21"/>
          <w:szCs w:val="21"/>
        </w:rPr>
      </w:pPr>
      <w:r>
        <w:rPr>
          <w:rFonts w:ascii="Cambria" w:eastAsia="Calibri" w:hAnsi="Cambria" w:cs="Calibri"/>
          <w:sz w:val="21"/>
          <w:szCs w:val="21"/>
        </w:rPr>
        <w:t>Neural Networks</w:t>
      </w:r>
      <w:r w:rsidR="00443E6E">
        <w:rPr>
          <w:rFonts w:ascii="Cambria" w:eastAsia="Calibri" w:hAnsi="Cambria" w:cs="Calibri"/>
          <w:sz w:val="21"/>
          <w:szCs w:val="21"/>
        </w:rPr>
        <w:t>: ANN, CNN, RNN</w:t>
      </w:r>
      <w:r w:rsidR="00B80081">
        <w:rPr>
          <w:rFonts w:ascii="Cambria" w:eastAsia="Calibri" w:hAnsi="Cambria" w:cs="Calibri"/>
          <w:sz w:val="21"/>
          <w:szCs w:val="21"/>
        </w:rPr>
        <w:t>.</w:t>
      </w:r>
    </w:p>
    <w:p w14:paraId="2A801D8D" w14:textId="77777777" w:rsidR="00133254" w:rsidRDefault="00133254" w:rsidP="00133254">
      <w:pPr>
        <w:spacing w:line="210" w:lineRule="atLeast"/>
        <w:rPr>
          <w:rFonts w:ascii="Cambria" w:eastAsia="Calibri" w:hAnsi="Cambria" w:cs="Calibri"/>
          <w:sz w:val="21"/>
          <w:szCs w:val="21"/>
        </w:rPr>
      </w:pPr>
    </w:p>
    <w:p w14:paraId="04AF62BF" w14:textId="77777777" w:rsidR="00A8203F" w:rsidRPr="00F23E95" w:rsidRDefault="00A8203F" w:rsidP="00133254">
      <w:pPr>
        <w:spacing w:line="210" w:lineRule="atLeast"/>
        <w:rPr>
          <w:rFonts w:ascii="Cambria" w:eastAsia="Calibri" w:hAnsi="Cambria" w:cs="Calibri"/>
          <w:sz w:val="21"/>
          <w:szCs w:val="21"/>
        </w:rPr>
      </w:pPr>
    </w:p>
    <w:p w14:paraId="742629D7" w14:textId="77777777" w:rsidR="00A72A87" w:rsidRPr="00F23E95" w:rsidRDefault="00F94C9A">
      <w:pPr>
        <w:pBdr>
          <w:bottom w:val="single" w:sz="6" w:space="0" w:color="000000"/>
        </w:pBdr>
        <w:spacing w:line="210" w:lineRule="atLeast"/>
        <w:rPr>
          <w:rFonts w:ascii="Cambria" w:eastAsia="Calibri" w:hAnsi="Cambria" w:cs="Calibri"/>
          <w:b/>
          <w:bCs/>
          <w:caps/>
          <w:sz w:val="21"/>
          <w:szCs w:val="21"/>
        </w:rPr>
      </w:pPr>
      <w:r w:rsidRPr="00F23E95">
        <w:rPr>
          <w:rFonts w:ascii="Cambria" w:eastAsia="Calibri" w:hAnsi="Cambria" w:cs="Calibri"/>
          <w:b/>
          <w:bCs/>
          <w:caps/>
          <w:sz w:val="21"/>
          <w:szCs w:val="21"/>
        </w:rPr>
        <w:t>education</w:t>
      </w:r>
    </w:p>
    <w:p w14:paraId="161B89D5" w14:textId="77777777" w:rsidR="00896C37" w:rsidRDefault="00896C37">
      <w:pPr>
        <w:tabs>
          <w:tab w:val="right" w:pos="10800"/>
        </w:tabs>
        <w:spacing w:line="273" w:lineRule="atLeast"/>
        <w:rPr>
          <w:rStyle w:val="fs14fw6overflow-hidden"/>
          <w:rFonts w:ascii="Cambria" w:eastAsia="Calibri" w:hAnsi="Cambria" w:cs="Calibri"/>
          <w:b/>
          <w:bCs/>
          <w:sz w:val="21"/>
          <w:szCs w:val="21"/>
        </w:rPr>
      </w:pPr>
    </w:p>
    <w:p w14:paraId="7720180F" w14:textId="3AF64E03" w:rsidR="00A72A87" w:rsidRPr="00F23E95" w:rsidRDefault="00F94C9A">
      <w:pPr>
        <w:tabs>
          <w:tab w:val="right" w:pos="10800"/>
        </w:tabs>
        <w:spacing w:line="273" w:lineRule="atLeast"/>
        <w:rPr>
          <w:rStyle w:val="fs14fw6"/>
          <w:rFonts w:ascii="Cambria" w:eastAsia="Calibri" w:hAnsi="Cambria" w:cs="Calibri"/>
          <w:b/>
          <w:bCs/>
          <w:sz w:val="21"/>
          <w:szCs w:val="21"/>
        </w:rPr>
      </w:pPr>
      <w:r w:rsidRPr="00F23E95">
        <w:rPr>
          <w:rStyle w:val="fs14fw6overflow-hidden"/>
          <w:rFonts w:ascii="Cambria" w:eastAsia="Calibri" w:hAnsi="Cambria" w:cs="Calibri"/>
          <w:b/>
          <w:bCs/>
          <w:sz w:val="21"/>
          <w:szCs w:val="21"/>
        </w:rPr>
        <w:t xml:space="preserve">Master of Science in </w:t>
      </w:r>
      <w:r w:rsidR="00A05AAF">
        <w:rPr>
          <w:rStyle w:val="fs14fw6overflow-hidden"/>
          <w:rFonts w:ascii="Cambria" w:eastAsia="Calibri" w:hAnsi="Cambria" w:cs="Calibri"/>
          <w:b/>
          <w:bCs/>
          <w:sz w:val="21"/>
          <w:szCs w:val="21"/>
        </w:rPr>
        <w:t>Computer</w:t>
      </w:r>
      <w:r w:rsidRPr="00F23E95">
        <w:rPr>
          <w:rStyle w:val="fs14fw6overflow-hidden"/>
          <w:rFonts w:ascii="Cambria" w:eastAsia="Calibri" w:hAnsi="Cambria" w:cs="Calibri"/>
          <w:b/>
          <w:bCs/>
          <w:sz w:val="21"/>
          <w:szCs w:val="21"/>
        </w:rPr>
        <w:t xml:space="preserve"> Science</w:t>
      </w:r>
      <w:r w:rsidR="00A05AAF">
        <w:rPr>
          <w:rStyle w:val="fs14fw6overflow-hidden"/>
          <w:rFonts w:ascii="Cambria" w:eastAsia="Calibri" w:hAnsi="Cambria" w:cs="Calibri"/>
          <w:b/>
          <w:bCs/>
          <w:sz w:val="21"/>
          <w:szCs w:val="21"/>
        </w:rPr>
        <w:t>.</w:t>
      </w:r>
      <w:r w:rsidRPr="00F23E95">
        <w:rPr>
          <w:rStyle w:val="fs14fw6"/>
          <w:rFonts w:ascii="Cambria" w:eastAsia="Calibri" w:hAnsi="Cambria" w:cs="Calibri"/>
          <w:b/>
          <w:bCs/>
          <w:sz w:val="21"/>
          <w:szCs w:val="21"/>
        </w:rPr>
        <w:tab/>
      </w:r>
      <w:r w:rsidR="004565AA">
        <w:rPr>
          <w:rStyle w:val="fs14fw6"/>
          <w:rFonts w:ascii="Cambria" w:eastAsia="Calibri" w:hAnsi="Cambria" w:cs="Calibri"/>
          <w:b/>
          <w:bCs/>
          <w:sz w:val="21"/>
          <w:szCs w:val="21"/>
        </w:rPr>
        <w:t xml:space="preserve">    </w:t>
      </w:r>
      <w:r w:rsidR="005708AC" w:rsidRPr="00F23E95">
        <w:rPr>
          <w:rStyle w:val="fs14fw6"/>
          <w:rFonts w:ascii="Cambria" w:eastAsia="Calibri" w:hAnsi="Cambria" w:cs="Calibri"/>
          <w:b/>
          <w:bCs/>
          <w:sz w:val="21"/>
          <w:szCs w:val="21"/>
        </w:rPr>
        <w:t xml:space="preserve">August 2023 - </w:t>
      </w:r>
      <w:r w:rsidR="004144E1">
        <w:rPr>
          <w:rStyle w:val="fs14fw6overflow-hidden"/>
          <w:rFonts w:ascii="Cambria" w:eastAsia="Calibri" w:hAnsi="Cambria" w:cs="Calibri"/>
          <w:b/>
          <w:bCs/>
          <w:sz w:val="21"/>
          <w:szCs w:val="21"/>
        </w:rPr>
        <w:t>April</w:t>
      </w:r>
      <w:r w:rsidR="005708AC" w:rsidRPr="00F23E95">
        <w:rPr>
          <w:rStyle w:val="fs14fw6overflow-hidden"/>
          <w:rFonts w:ascii="Cambria" w:eastAsia="Calibri" w:hAnsi="Cambria" w:cs="Calibri"/>
          <w:b/>
          <w:bCs/>
          <w:sz w:val="21"/>
          <w:szCs w:val="21"/>
        </w:rPr>
        <w:t xml:space="preserve"> </w:t>
      </w:r>
      <w:r w:rsidRPr="00F23E95">
        <w:rPr>
          <w:rStyle w:val="fs14fw6overflow-hidden"/>
          <w:rFonts w:ascii="Cambria" w:eastAsia="Calibri" w:hAnsi="Cambria" w:cs="Calibri"/>
          <w:b/>
          <w:bCs/>
          <w:sz w:val="21"/>
          <w:szCs w:val="21"/>
        </w:rPr>
        <w:t>20</w:t>
      </w:r>
      <w:r w:rsidR="004144E1">
        <w:rPr>
          <w:rStyle w:val="fs14fw6overflow-hidden"/>
          <w:rFonts w:ascii="Cambria" w:eastAsia="Calibri" w:hAnsi="Cambria" w:cs="Calibri"/>
          <w:b/>
          <w:bCs/>
          <w:sz w:val="21"/>
          <w:szCs w:val="21"/>
        </w:rPr>
        <w:t>25</w:t>
      </w:r>
    </w:p>
    <w:p w14:paraId="748135EF" w14:textId="071101B7" w:rsidR="005352C5" w:rsidRPr="00F23E95" w:rsidRDefault="00F94C9A" w:rsidP="005352C5">
      <w:pPr>
        <w:spacing w:line="273" w:lineRule="atLeast"/>
        <w:rPr>
          <w:rFonts w:ascii="Cambria" w:eastAsia="Calibri" w:hAnsi="Cambria" w:cs="Calibri"/>
          <w:sz w:val="21"/>
          <w:szCs w:val="21"/>
        </w:rPr>
      </w:pPr>
      <w:r w:rsidRPr="00F23E95">
        <w:rPr>
          <w:rStyle w:val="fs14fw4undefined"/>
          <w:rFonts w:ascii="Cambria" w:eastAsia="Calibri" w:hAnsi="Cambria" w:cs="Calibri"/>
          <w:sz w:val="21"/>
          <w:szCs w:val="21"/>
        </w:rPr>
        <w:t>Florida International University</w:t>
      </w:r>
      <w:r w:rsidRPr="00F23E95">
        <w:rPr>
          <w:rStyle w:val="fs14fw4undefinedtdn"/>
          <w:rFonts w:ascii="Cambria" w:eastAsia="Calibri" w:hAnsi="Cambria" w:cs="Calibri"/>
          <w:sz w:val="21"/>
          <w:szCs w:val="21"/>
        </w:rPr>
        <w:t xml:space="preserve">; </w:t>
      </w:r>
      <w:r w:rsidRPr="00F23E95">
        <w:rPr>
          <w:rStyle w:val="fs14fw4undefined"/>
          <w:rFonts w:ascii="Cambria" w:eastAsia="Calibri" w:hAnsi="Cambria" w:cs="Calibri"/>
          <w:sz w:val="21"/>
          <w:szCs w:val="21"/>
        </w:rPr>
        <w:t>Miami,</w:t>
      </w:r>
      <w:r w:rsidR="005352C5" w:rsidRPr="00F23E95">
        <w:rPr>
          <w:rStyle w:val="fs14fw4undefined"/>
          <w:rFonts w:ascii="Cambria" w:eastAsia="Calibri" w:hAnsi="Cambria" w:cs="Calibri"/>
          <w:sz w:val="21"/>
          <w:szCs w:val="21"/>
        </w:rPr>
        <w:t xml:space="preserve"> </w:t>
      </w:r>
      <w:r w:rsidR="00727E25" w:rsidRPr="00F23E95">
        <w:rPr>
          <w:rStyle w:val="fs14fw4undefined"/>
          <w:rFonts w:ascii="Cambria" w:eastAsia="Calibri" w:hAnsi="Cambria" w:cs="Calibri"/>
          <w:sz w:val="21"/>
          <w:szCs w:val="21"/>
        </w:rPr>
        <w:t>F</w:t>
      </w:r>
      <w:r w:rsidR="00727E25">
        <w:rPr>
          <w:rStyle w:val="fs14fw4undefined"/>
          <w:rFonts w:ascii="Cambria" w:eastAsia="Calibri" w:hAnsi="Cambria" w:cs="Calibri"/>
          <w:sz w:val="21"/>
          <w:szCs w:val="21"/>
        </w:rPr>
        <w:t>L</w:t>
      </w:r>
      <w:r w:rsidR="005E4BA1">
        <w:rPr>
          <w:rStyle w:val="fs14fw4undefined"/>
          <w:rFonts w:ascii="Cambria" w:eastAsia="Calibri" w:hAnsi="Cambria" w:cs="Calibri"/>
          <w:sz w:val="21"/>
          <w:szCs w:val="21"/>
        </w:rPr>
        <w:t>, USA</w:t>
      </w:r>
      <w:r w:rsidR="00727E25">
        <w:rPr>
          <w:rStyle w:val="fs14fw4undefined"/>
          <w:rFonts w:ascii="Cambria" w:eastAsia="Calibri" w:hAnsi="Cambria" w:cs="Calibri"/>
          <w:sz w:val="21"/>
          <w:szCs w:val="21"/>
        </w:rPr>
        <w:t>.</w:t>
      </w:r>
      <w:r w:rsidR="00A451F8">
        <w:rPr>
          <w:rStyle w:val="fs14fw4undefined"/>
          <w:rFonts w:ascii="Cambria" w:eastAsia="Calibri" w:hAnsi="Cambria" w:cs="Calibri"/>
          <w:sz w:val="21"/>
          <w:szCs w:val="21"/>
        </w:rPr>
        <w:br/>
      </w:r>
      <w:r w:rsidR="00A451F8" w:rsidRPr="00261CCB">
        <w:rPr>
          <w:rFonts w:ascii="Cambria" w:eastAsia="Calibri" w:hAnsi="Cambria" w:cs="Calibri"/>
          <w:sz w:val="21"/>
          <w:szCs w:val="21"/>
          <w:u w:val="single"/>
        </w:rPr>
        <w:t>CGPA:</w:t>
      </w:r>
      <w:r w:rsidR="00A451F8" w:rsidRPr="00F23E95">
        <w:rPr>
          <w:rFonts w:ascii="Cambria" w:eastAsia="Calibri" w:hAnsi="Cambria" w:cs="Calibri"/>
          <w:sz w:val="21"/>
          <w:szCs w:val="21"/>
        </w:rPr>
        <w:t xml:space="preserve"> </w:t>
      </w:r>
      <w:bookmarkStart w:id="0" w:name="_Int_GhHuV4Jo"/>
      <w:r w:rsidR="00A451F8" w:rsidRPr="00F23E95">
        <w:rPr>
          <w:rFonts w:ascii="Cambria" w:eastAsia="Calibri" w:hAnsi="Cambria" w:cs="Calibri"/>
          <w:sz w:val="21"/>
          <w:szCs w:val="21"/>
        </w:rPr>
        <w:t>4.0</w:t>
      </w:r>
      <w:r w:rsidR="00A451F8" w:rsidRPr="00F23E95">
        <w:rPr>
          <w:rFonts w:ascii="Cambria" w:eastAsia="Calibri" w:hAnsi="Cambria" w:cs="Calibri"/>
          <w:sz w:val="18"/>
          <w:szCs w:val="18"/>
        </w:rPr>
        <w:t> </w:t>
      </w:r>
      <w:r w:rsidR="00613C63" w:rsidRPr="00F23E95">
        <w:rPr>
          <w:rStyle w:val="fs14fw4undefined"/>
          <w:rFonts w:ascii="Cambria" w:eastAsia="Calibri" w:hAnsi="Cambria" w:cs="Calibri"/>
          <w:sz w:val="21"/>
          <w:szCs w:val="21"/>
        </w:rPr>
        <w:br/>
      </w:r>
      <w:r w:rsidR="00613C63" w:rsidRPr="00261CCB">
        <w:rPr>
          <w:rStyle w:val="fs14fw4undefined"/>
          <w:rFonts w:ascii="Cambria" w:eastAsia="Calibri" w:hAnsi="Cambria" w:cs="Calibri"/>
          <w:sz w:val="21"/>
          <w:szCs w:val="21"/>
          <w:u w:val="single"/>
        </w:rPr>
        <w:t>Course</w:t>
      </w:r>
      <w:bookmarkEnd w:id="0"/>
      <w:r w:rsidR="00613C63" w:rsidRPr="00261CCB">
        <w:rPr>
          <w:rStyle w:val="fs14fw4undefined"/>
          <w:rFonts w:ascii="Cambria" w:eastAsia="Calibri" w:hAnsi="Cambria" w:cs="Calibri"/>
          <w:sz w:val="21"/>
          <w:szCs w:val="21"/>
          <w:u w:val="single"/>
        </w:rPr>
        <w:t xml:space="preserve"> Work:</w:t>
      </w:r>
      <w:r w:rsidR="00613C63" w:rsidRPr="00F23E95">
        <w:rPr>
          <w:rStyle w:val="fs14fw4undefined"/>
          <w:rFonts w:ascii="Cambria" w:eastAsia="Calibri" w:hAnsi="Cambria" w:cs="Calibri"/>
          <w:sz w:val="21"/>
          <w:szCs w:val="21"/>
        </w:rPr>
        <w:t xml:space="preserve"> </w:t>
      </w:r>
      <w:r w:rsidR="00613C63" w:rsidRPr="00F23E95">
        <w:rPr>
          <w:rStyle w:val="fs14fw6overflow-hidden"/>
          <w:rFonts w:ascii="Cambria" w:eastAsia="Calibri" w:hAnsi="Cambria" w:cs="Calibri"/>
          <w:sz w:val="21"/>
          <w:szCs w:val="21"/>
        </w:rPr>
        <w:t>Introduction to Data Science, Principles of Data Mining, Data Analysis,</w:t>
      </w:r>
      <w:r w:rsidR="000D2072">
        <w:rPr>
          <w:rStyle w:val="fs14fw6overflow-hidden"/>
          <w:rFonts w:ascii="Cambria" w:eastAsia="Calibri" w:hAnsi="Cambria" w:cs="Calibri"/>
          <w:sz w:val="21"/>
          <w:szCs w:val="21"/>
        </w:rPr>
        <w:t xml:space="preserve"> </w:t>
      </w:r>
      <w:r w:rsidR="000B243E">
        <w:rPr>
          <w:rStyle w:val="fs14fw6overflow-hidden"/>
          <w:rFonts w:ascii="Cambria" w:eastAsia="Calibri" w:hAnsi="Cambria" w:cs="Calibri"/>
          <w:sz w:val="21"/>
          <w:szCs w:val="21"/>
        </w:rPr>
        <w:t>Operating System</w:t>
      </w:r>
      <w:r w:rsidR="000D2072">
        <w:rPr>
          <w:rStyle w:val="fs14fw6overflow-hidden"/>
          <w:rFonts w:ascii="Cambria" w:eastAsia="Calibri" w:hAnsi="Cambria" w:cs="Calibri"/>
          <w:sz w:val="21"/>
          <w:szCs w:val="21"/>
        </w:rPr>
        <w:t xml:space="preserve">, </w:t>
      </w:r>
      <w:r w:rsidR="000B243E">
        <w:rPr>
          <w:rStyle w:val="fs14fw6overflow-hidden"/>
          <w:rFonts w:ascii="Cambria" w:eastAsia="Calibri" w:hAnsi="Cambria" w:cs="Calibri"/>
          <w:sz w:val="21"/>
          <w:szCs w:val="21"/>
        </w:rPr>
        <w:t>Fundamentals of Computer Security</w:t>
      </w:r>
      <w:r w:rsidR="000D2072">
        <w:rPr>
          <w:rStyle w:val="fs14fw6overflow-hidden"/>
          <w:rFonts w:ascii="Cambria" w:eastAsia="Calibri" w:hAnsi="Cambria" w:cs="Calibri"/>
          <w:sz w:val="21"/>
          <w:szCs w:val="21"/>
        </w:rPr>
        <w:t>, Advance D</w:t>
      </w:r>
      <w:r>
        <w:rPr>
          <w:rStyle w:val="fs14fw6overflow-hidden"/>
          <w:rFonts w:ascii="Cambria" w:eastAsia="Calibri" w:hAnsi="Cambria" w:cs="Calibri"/>
          <w:sz w:val="21"/>
          <w:szCs w:val="21"/>
        </w:rPr>
        <w:t>eep Learning</w:t>
      </w:r>
      <w:r w:rsidR="00613C63" w:rsidRPr="00F23E95">
        <w:rPr>
          <w:rStyle w:val="fs14fw6overflow-hidden"/>
          <w:rFonts w:ascii="Cambria" w:eastAsia="Calibri" w:hAnsi="Cambria" w:cs="Calibri"/>
          <w:sz w:val="21"/>
          <w:szCs w:val="21"/>
        </w:rPr>
        <w:t>.</w:t>
      </w:r>
      <w:r w:rsidR="005352C5" w:rsidRPr="00F23E95">
        <w:rPr>
          <w:rFonts w:ascii="Cambria" w:eastAsia="Calibri" w:hAnsi="Cambria" w:cs="Calibri"/>
          <w:sz w:val="21"/>
          <w:szCs w:val="21"/>
        </w:rPr>
        <w:br/>
      </w:r>
    </w:p>
    <w:p w14:paraId="243BE1B6" w14:textId="125E8DEE" w:rsidR="00A72A87" w:rsidRPr="00F23E95" w:rsidRDefault="00F94C9A" w:rsidP="005352C5">
      <w:pPr>
        <w:spacing w:line="273" w:lineRule="atLeast"/>
        <w:rPr>
          <w:rStyle w:val="fs14fw6"/>
          <w:rFonts w:ascii="Cambria" w:eastAsia="Calibri" w:hAnsi="Cambria" w:cs="Calibri"/>
          <w:sz w:val="21"/>
          <w:szCs w:val="21"/>
        </w:rPr>
      </w:pPr>
      <w:r w:rsidRPr="00F23E95">
        <w:rPr>
          <w:rStyle w:val="fs14fw6overflow-hidden"/>
          <w:rFonts w:ascii="Cambria" w:eastAsia="Calibri" w:hAnsi="Cambria" w:cs="Calibri"/>
          <w:b/>
          <w:bCs/>
          <w:sz w:val="21"/>
          <w:szCs w:val="21"/>
        </w:rPr>
        <w:t>Bachelor of Engineering in Information Technology.</w:t>
      </w:r>
      <w:r w:rsidRPr="00F23E95">
        <w:rPr>
          <w:rStyle w:val="fs14fw6"/>
          <w:rFonts w:ascii="Cambria" w:eastAsia="Calibri" w:hAnsi="Cambria" w:cs="Calibri"/>
          <w:b/>
          <w:bCs/>
          <w:sz w:val="21"/>
          <w:szCs w:val="21"/>
        </w:rPr>
        <w:tab/>
      </w:r>
      <w:r w:rsidR="008440BE" w:rsidRPr="00F23E95">
        <w:rPr>
          <w:rStyle w:val="fs14fw6"/>
          <w:rFonts w:ascii="Cambria" w:eastAsia="Calibri" w:hAnsi="Cambria" w:cs="Calibri"/>
          <w:b/>
          <w:bCs/>
          <w:sz w:val="21"/>
          <w:szCs w:val="21"/>
        </w:rPr>
        <w:t xml:space="preserve">                                                                            </w:t>
      </w:r>
      <w:r w:rsidRPr="00F23E95">
        <w:rPr>
          <w:rStyle w:val="fs14fw6overflow-hidden"/>
          <w:rFonts w:ascii="Cambria" w:eastAsia="Calibri" w:hAnsi="Cambria" w:cs="Calibri"/>
          <w:b/>
          <w:bCs/>
          <w:sz w:val="21"/>
          <w:szCs w:val="21"/>
        </w:rPr>
        <w:t xml:space="preserve">June 2018 </w:t>
      </w:r>
      <w:r w:rsidR="00261CCB">
        <w:rPr>
          <w:rStyle w:val="fs14fw6overflow-hidden"/>
          <w:rFonts w:ascii="Cambria" w:eastAsia="Calibri" w:hAnsi="Cambria" w:cs="Calibri"/>
          <w:b/>
          <w:bCs/>
          <w:sz w:val="21"/>
          <w:szCs w:val="21"/>
        </w:rPr>
        <w:t>–</w:t>
      </w:r>
      <w:r w:rsidRPr="00F23E95">
        <w:rPr>
          <w:rStyle w:val="fs14fw6overflow-hidden"/>
          <w:rFonts w:ascii="Cambria" w:eastAsia="Calibri" w:hAnsi="Cambria" w:cs="Calibri"/>
          <w:b/>
          <w:bCs/>
          <w:sz w:val="21"/>
          <w:szCs w:val="21"/>
        </w:rPr>
        <w:t xml:space="preserve"> June</w:t>
      </w:r>
      <w:r w:rsidR="00261CCB">
        <w:rPr>
          <w:rStyle w:val="fs14fw6overflow-hidden"/>
          <w:rFonts w:ascii="Cambria" w:eastAsia="Calibri" w:hAnsi="Cambria" w:cs="Calibri"/>
          <w:b/>
          <w:bCs/>
          <w:sz w:val="21"/>
          <w:szCs w:val="21"/>
        </w:rPr>
        <w:t xml:space="preserve"> </w:t>
      </w:r>
      <w:r w:rsidRPr="00F23E95">
        <w:rPr>
          <w:rStyle w:val="fs14fw6overflow-hidden"/>
          <w:rFonts w:ascii="Cambria" w:eastAsia="Calibri" w:hAnsi="Cambria" w:cs="Calibri"/>
          <w:b/>
          <w:bCs/>
          <w:sz w:val="21"/>
          <w:szCs w:val="21"/>
        </w:rPr>
        <w:t>2022</w:t>
      </w:r>
    </w:p>
    <w:p w14:paraId="284EDB76" w14:textId="3B048ACA" w:rsidR="00A72A87" w:rsidRDefault="00F94C9A">
      <w:pPr>
        <w:spacing w:line="273" w:lineRule="atLeast"/>
        <w:rPr>
          <w:rFonts w:ascii="Cambria" w:eastAsia="Calibri" w:hAnsi="Cambria" w:cs="Calibri"/>
          <w:sz w:val="21"/>
          <w:szCs w:val="21"/>
        </w:rPr>
      </w:pPr>
      <w:r w:rsidRPr="00F23E95">
        <w:rPr>
          <w:rStyle w:val="fs14fw4undefined"/>
          <w:rFonts w:ascii="Cambria" w:eastAsia="Calibri" w:hAnsi="Cambria" w:cs="Calibri"/>
          <w:sz w:val="21"/>
          <w:szCs w:val="21"/>
        </w:rPr>
        <w:t>Vasavi College of Engineering</w:t>
      </w:r>
      <w:r w:rsidRPr="00F23E95">
        <w:rPr>
          <w:rStyle w:val="fs14fw4undefinedtdn"/>
          <w:rFonts w:ascii="Cambria" w:eastAsia="Calibri" w:hAnsi="Cambria" w:cs="Calibri"/>
          <w:sz w:val="21"/>
          <w:szCs w:val="21"/>
        </w:rPr>
        <w:t xml:space="preserve">; </w:t>
      </w:r>
      <w:r w:rsidRPr="00F23E95">
        <w:rPr>
          <w:rStyle w:val="fs14fw4undefined"/>
          <w:rFonts w:ascii="Cambria" w:eastAsia="Calibri" w:hAnsi="Cambria" w:cs="Calibri"/>
          <w:sz w:val="21"/>
          <w:szCs w:val="21"/>
        </w:rPr>
        <w:t>Hyderabad, TS</w:t>
      </w:r>
      <w:r w:rsidR="005E4BA1">
        <w:rPr>
          <w:rStyle w:val="fs14fw4undefined"/>
          <w:rFonts w:ascii="Cambria" w:eastAsia="Calibri" w:hAnsi="Cambria" w:cs="Calibri"/>
          <w:sz w:val="21"/>
          <w:szCs w:val="21"/>
        </w:rPr>
        <w:t>, India</w:t>
      </w:r>
      <w:r w:rsidRPr="00F23E95">
        <w:rPr>
          <w:rStyle w:val="fs14fw4undefined"/>
          <w:rFonts w:ascii="Cambria" w:eastAsia="Calibri" w:hAnsi="Cambria" w:cs="Calibri"/>
          <w:sz w:val="21"/>
          <w:szCs w:val="21"/>
        </w:rPr>
        <w:t>.</w:t>
      </w:r>
      <w:r w:rsidR="00613C63" w:rsidRPr="00F23E95">
        <w:rPr>
          <w:rStyle w:val="fs14fw4undefined"/>
          <w:rFonts w:ascii="Cambria" w:eastAsia="Calibri" w:hAnsi="Cambria" w:cs="Calibri"/>
          <w:sz w:val="21"/>
          <w:szCs w:val="21"/>
        </w:rPr>
        <w:br/>
      </w:r>
      <w:r w:rsidR="00613C63" w:rsidRPr="00261CCB">
        <w:rPr>
          <w:rFonts w:ascii="Cambria" w:eastAsia="Calibri" w:hAnsi="Cambria" w:cs="Calibri"/>
          <w:sz w:val="21"/>
          <w:szCs w:val="21"/>
          <w:u w:val="single"/>
        </w:rPr>
        <w:t>CGPA:</w:t>
      </w:r>
      <w:r w:rsidR="00613C63" w:rsidRPr="00F23E95">
        <w:rPr>
          <w:rFonts w:ascii="Cambria" w:eastAsia="Calibri" w:hAnsi="Cambria" w:cs="Calibri"/>
          <w:sz w:val="21"/>
          <w:szCs w:val="21"/>
        </w:rPr>
        <w:t xml:space="preserve"> 3.</w:t>
      </w:r>
      <w:r w:rsidR="00A451F8">
        <w:rPr>
          <w:rFonts w:ascii="Cambria" w:eastAsia="Calibri" w:hAnsi="Cambria" w:cs="Calibri"/>
          <w:sz w:val="21"/>
          <w:szCs w:val="21"/>
        </w:rPr>
        <w:t>6</w:t>
      </w:r>
      <w:r w:rsidR="00613C63" w:rsidRPr="00F23E95">
        <w:rPr>
          <w:rStyle w:val="fs14fw4undefined"/>
          <w:rFonts w:ascii="Cambria" w:eastAsia="Calibri" w:hAnsi="Cambria" w:cs="Calibri"/>
          <w:sz w:val="21"/>
          <w:szCs w:val="21"/>
        </w:rPr>
        <w:br/>
      </w:r>
      <w:r w:rsidR="00613C63" w:rsidRPr="00261CCB">
        <w:rPr>
          <w:rStyle w:val="fs14fw4undefined"/>
          <w:rFonts w:ascii="Cambria" w:eastAsia="Calibri" w:hAnsi="Cambria" w:cs="Calibri"/>
          <w:sz w:val="21"/>
          <w:szCs w:val="21"/>
          <w:u w:val="single"/>
        </w:rPr>
        <w:t>Course Work:</w:t>
      </w:r>
      <w:r w:rsidR="00613C63" w:rsidRPr="00F23E95">
        <w:rPr>
          <w:rStyle w:val="fs14fw4undefined"/>
          <w:rFonts w:ascii="Cambria" w:eastAsia="Calibri" w:hAnsi="Cambria" w:cs="Calibri"/>
          <w:sz w:val="21"/>
          <w:szCs w:val="21"/>
        </w:rPr>
        <w:t xml:space="preserve"> </w:t>
      </w:r>
      <w:r w:rsidR="00613C63" w:rsidRPr="00F23E95">
        <w:rPr>
          <w:rStyle w:val="fs14fw6overflow-hidden"/>
          <w:rFonts w:ascii="Cambria" w:eastAsia="Calibri" w:hAnsi="Cambria" w:cs="Calibri"/>
          <w:sz w:val="21"/>
          <w:szCs w:val="21"/>
        </w:rPr>
        <w:t>C, Data Structures, Discrete Mathematics, Advance Data Structures, Object Oriented Programming, Python, Software Engineering, Database Management Systems,</w:t>
      </w:r>
      <w:r w:rsidR="00613C63" w:rsidRPr="00F23E95">
        <w:rPr>
          <w:rFonts w:ascii="Cambria" w:eastAsia="Calibri" w:hAnsi="Cambria" w:cs="Calibri"/>
          <w:sz w:val="21"/>
          <w:szCs w:val="21"/>
        </w:rPr>
        <w:t xml:space="preserve"> Probability and Statistics, Design and Analysis of Algorithm, Linear Algebra, Data Communication and Computer Networks, Operating Systems, Artificial Intelligence and Machine learning, Web Technologies, Compiler construction, Distributed Systems and Cloud Computing, Cryptography and Network Security, Object Oriented Analysis and Design, Neural Networks and Deep Learning, Software Testing, Software Project Management, Blockchain.</w:t>
      </w:r>
    </w:p>
    <w:p w14:paraId="78F6B9AC" w14:textId="77777777" w:rsidR="00D04330" w:rsidRDefault="00D04330">
      <w:pPr>
        <w:spacing w:line="273" w:lineRule="atLeast"/>
        <w:rPr>
          <w:rFonts w:ascii="Cambria" w:eastAsia="Calibri" w:hAnsi="Cambria" w:cs="Calibri"/>
          <w:sz w:val="21"/>
          <w:szCs w:val="21"/>
        </w:rPr>
      </w:pPr>
    </w:p>
    <w:p w14:paraId="2E542CEB" w14:textId="199C6146" w:rsidR="00D04330" w:rsidRPr="00D04330" w:rsidRDefault="00D04330" w:rsidP="00D04330">
      <w:pPr>
        <w:spacing w:line="273" w:lineRule="atLeast"/>
        <w:rPr>
          <w:rFonts w:ascii="Cambria" w:eastAsia="Calibri" w:hAnsi="Cambria" w:cs="Calibri"/>
          <w:b/>
          <w:bCs/>
          <w:sz w:val="21"/>
          <w:szCs w:val="21"/>
        </w:rPr>
      </w:pPr>
      <w:r w:rsidRPr="00D04330">
        <w:rPr>
          <w:rFonts w:ascii="Cambria" w:eastAsia="Calibri" w:hAnsi="Cambria" w:cs="Calibri"/>
          <w:b/>
          <w:bCs/>
          <w:sz w:val="21"/>
          <w:szCs w:val="21"/>
        </w:rPr>
        <w:t>Higher Secondary Education (11th and 12th Grade)</w:t>
      </w:r>
      <w:r>
        <w:rPr>
          <w:rFonts w:ascii="Cambria" w:eastAsia="Calibri" w:hAnsi="Cambria" w:cs="Calibri"/>
          <w:b/>
          <w:bCs/>
          <w:sz w:val="21"/>
          <w:szCs w:val="21"/>
        </w:rPr>
        <w:t xml:space="preserve">                                                                                                      </w:t>
      </w:r>
      <w:r w:rsidRPr="00D04330">
        <w:rPr>
          <w:rFonts w:ascii="Cambria" w:eastAsia="Calibri" w:hAnsi="Cambria" w:cs="Calibri"/>
          <w:b/>
          <w:bCs/>
          <w:sz w:val="21"/>
          <w:szCs w:val="21"/>
        </w:rPr>
        <w:t>2016-2018</w:t>
      </w:r>
    </w:p>
    <w:p w14:paraId="6E4BF229" w14:textId="6AD0E55B" w:rsidR="00D04330" w:rsidRPr="00D04330" w:rsidRDefault="00D04330" w:rsidP="00D04330">
      <w:pPr>
        <w:spacing w:line="273" w:lineRule="atLeast"/>
        <w:rPr>
          <w:rFonts w:ascii="Cambria" w:eastAsia="Calibri" w:hAnsi="Cambria" w:cs="Calibri"/>
          <w:sz w:val="21"/>
          <w:szCs w:val="21"/>
        </w:rPr>
      </w:pPr>
      <w:r w:rsidRPr="00D04330">
        <w:rPr>
          <w:rFonts w:ascii="Cambria" w:eastAsia="Calibri" w:hAnsi="Cambria" w:cs="Calibri"/>
          <w:sz w:val="21"/>
          <w:szCs w:val="21"/>
        </w:rPr>
        <w:t xml:space="preserve">Narayana Junior College, </w:t>
      </w:r>
      <w:r>
        <w:rPr>
          <w:rFonts w:ascii="Cambria" w:eastAsia="Calibri" w:hAnsi="Cambria" w:cs="Calibri"/>
          <w:sz w:val="21"/>
          <w:szCs w:val="21"/>
        </w:rPr>
        <w:t>Hyderabad, TS</w:t>
      </w:r>
      <w:r w:rsidR="005E4BA1">
        <w:rPr>
          <w:rFonts w:ascii="Cambria" w:eastAsia="Calibri" w:hAnsi="Cambria" w:cs="Calibri"/>
          <w:sz w:val="21"/>
          <w:szCs w:val="21"/>
        </w:rPr>
        <w:t>, India</w:t>
      </w:r>
      <w:r>
        <w:rPr>
          <w:rFonts w:ascii="Cambria" w:eastAsia="Calibri" w:hAnsi="Cambria" w:cs="Calibri"/>
          <w:sz w:val="21"/>
          <w:szCs w:val="21"/>
        </w:rPr>
        <w:t>.</w:t>
      </w:r>
    </w:p>
    <w:p w14:paraId="7295F0F9" w14:textId="77777777" w:rsidR="00D04330" w:rsidRPr="00D04330" w:rsidRDefault="00D04330" w:rsidP="00D04330">
      <w:pPr>
        <w:spacing w:line="273" w:lineRule="atLeast"/>
        <w:rPr>
          <w:rFonts w:ascii="Cambria" w:eastAsia="Calibri" w:hAnsi="Cambria" w:cs="Calibri"/>
          <w:sz w:val="21"/>
          <w:szCs w:val="21"/>
        </w:rPr>
      </w:pPr>
      <w:r w:rsidRPr="00D04330">
        <w:rPr>
          <w:rFonts w:ascii="Cambria" w:eastAsia="Calibri" w:hAnsi="Cambria" w:cs="Calibri"/>
          <w:sz w:val="21"/>
          <w:szCs w:val="21"/>
          <w:u w:val="single"/>
        </w:rPr>
        <w:t>Score:</w:t>
      </w:r>
      <w:r w:rsidRPr="00D04330">
        <w:rPr>
          <w:rFonts w:ascii="Cambria" w:eastAsia="Calibri" w:hAnsi="Cambria" w:cs="Calibri"/>
          <w:sz w:val="21"/>
          <w:szCs w:val="21"/>
        </w:rPr>
        <w:t xml:space="preserve"> 972/1000</w:t>
      </w:r>
    </w:p>
    <w:p w14:paraId="2BC0BB2E" w14:textId="66A15D12" w:rsidR="00D04330" w:rsidRPr="00D04330" w:rsidRDefault="00D04330" w:rsidP="00D04330">
      <w:pPr>
        <w:spacing w:line="273" w:lineRule="atLeast"/>
        <w:rPr>
          <w:rFonts w:ascii="Cambria" w:eastAsia="Calibri" w:hAnsi="Cambria" w:cs="Calibri"/>
          <w:b/>
          <w:bCs/>
          <w:sz w:val="21"/>
          <w:szCs w:val="21"/>
        </w:rPr>
      </w:pPr>
      <w:r>
        <w:rPr>
          <w:rFonts w:ascii="Cambria" w:eastAsia="Calibri" w:hAnsi="Cambria" w:cs="Calibri"/>
          <w:sz w:val="21"/>
          <w:szCs w:val="21"/>
        </w:rPr>
        <w:br/>
      </w:r>
      <w:r w:rsidRPr="00D04330">
        <w:rPr>
          <w:rFonts w:ascii="Cambria" w:eastAsia="Calibri" w:hAnsi="Cambria" w:cs="Calibri"/>
          <w:b/>
          <w:bCs/>
          <w:sz w:val="21"/>
          <w:szCs w:val="21"/>
        </w:rPr>
        <w:t>High School (10th Grade)</w:t>
      </w:r>
      <w:r>
        <w:rPr>
          <w:rFonts w:ascii="Cambria" w:eastAsia="Calibri" w:hAnsi="Cambria" w:cs="Calibri"/>
          <w:b/>
          <w:bCs/>
          <w:sz w:val="21"/>
          <w:szCs w:val="21"/>
        </w:rPr>
        <w:t xml:space="preserve">                                                                                                                                                             </w:t>
      </w:r>
      <w:r w:rsidRPr="00D04330">
        <w:rPr>
          <w:rFonts w:ascii="Cambria" w:eastAsia="Calibri" w:hAnsi="Cambria" w:cs="Calibri"/>
          <w:b/>
          <w:bCs/>
          <w:sz w:val="21"/>
          <w:szCs w:val="21"/>
        </w:rPr>
        <w:t>2015-2016</w:t>
      </w:r>
    </w:p>
    <w:p w14:paraId="1BD9938D" w14:textId="0D258BF2" w:rsidR="00D04330" w:rsidRPr="00D04330" w:rsidRDefault="00D04330" w:rsidP="00D04330">
      <w:pPr>
        <w:spacing w:line="273" w:lineRule="atLeast"/>
        <w:rPr>
          <w:rFonts w:ascii="Cambria" w:eastAsia="Calibri" w:hAnsi="Cambria" w:cs="Calibri"/>
          <w:sz w:val="21"/>
          <w:szCs w:val="21"/>
        </w:rPr>
      </w:pPr>
      <w:r w:rsidRPr="00D04330">
        <w:rPr>
          <w:rFonts w:ascii="Cambria" w:eastAsia="Calibri" w:hAnsi="Cambria" w:cs="Calibri"/>
          <w:sz w:val="21"/>
          <w:szCs w:val="21"/>
        </w:rPr>
        <w:t xml:space="preserve">St. Alphonsa's High School, </w:t>
      </w:r>
      <w:r>
        <w:rPr>
          <w:rFonts w:ascii="Cambria" w:eastAsia="Calibri" w:hAnsi="Cambria" w:cs="Calibri"/>
          <w:sz w:val="21"/>
          <w:szCs w:val="21"/>
        </w:rPr>
        <w:t>Hyderabad, TS</w:t>
      </w:r>
      <w:r w:rsidR="005E4BA1">
        <w:rPr>
          <w:rFonts w:ascii="Cambria" w:eastAsia="Calibri" w:hAnsi="Cambria" w:cs="Calibri"/>
          <w:sz w:val="21"/>
          <w:szCs w:val="21"/>
        </w:rPr>
        <w:t>, India</w:t>
      </w:r>
      <w:r>
        <w:rPr>
          <w:rFonts w:ascii="Cambria" w:eastAsia="Calibri" w:hAnsi="Cambria" w:cs="Calibri"/>
          <w:sz w:val="21"/>
          <w:szCs w:val="21"/>
        </w:rPr>
        <w:t>.</w:t>
      </w:r>
    </w:p>
    <w:p w14:paraId="5DD1246E" w14:textId="028DC21A" w:rsidR="00D04330" w:rsidRPr="00F23E95" w:rsidRDefault="00D04330" w:rsidP="00D04330">
      <w:pPr>
        <w:spacing w:line="273" w:lineRule="atLeast"/>
        <w:rPr>
          <w:rFonts w:ascii="Cambria" w:eastAsia="Calibri" w:hAnsi="Cambria" w:cs="Calibri"/>
          <w:sz w:val="21"/>
          <w:szCs w:val="21"/>
        </w:rPr>
      </w:pPr>
      <w:r>
        <w:rPr>
          <w:rFonts w:ascii="Cambria" w:eastAsia="Calibri" w:hAnsi="Cambria" w:cs="Calibri"/>
          <w:sz w:val="21"/>
          <w:szCs w:val="21"/>
          <w:u w:val="single"/>
        </w:rPr>
        <w:t>C</w:t>
      </w:r>
      <w:r w:rsidRPr="00D04330">
        <w:rPr>
          <w:rFonts w:ascii="Cambria" w:eastAsia="Calibri" w:hAnsi="Cambria" w:cs="Calibri"/>
          <w:sz w:val="21"/>
          <w:szCs w:val="21"/>
          <w:u w:val="single"/>
        </w:rPr>
        <w:t>GPA:</w:t>
      </w:r>
      <w:r w:rsidRPr="00D04330">
        <w:rPr>
          <w:rFonts w:ascii="Cambria" w:eastAsia="Calibri" w:hAnsi="Cambria" w:cs="Calibri"/>
          <w:sz w:val="21"/>
          <w:szCs w:val="21"/>
        </w:rPr>
        <w:t xml:space="preserve"> 9.7/10</w:t>
      </w:r>
    </w:p>
    <w:p w14:paraId="6191BC4C" w14:textId="77777777" w:rsidR="00553408" w:rsidRDefault="00553408">
      <w:pPr>
        <w:spacing w:line="273" w:lineRule="atLeast"/>
        <w:rPr>
          <w:rStyle w:val="fs14fw4undefined"/>
          <w:rFonts w:ascii="Cambria" w:eastAsia="Calibri" w:hAnsi="Cambria" w:cs="Calibri"/>
          <w:sz w:val="21"/>
          <w:szCs w:val="21"/>
        </w:rPr>
      </w:pPr>
    </w:p>
    <w:p w14:paraId="6461B553" w14:textId="77777777" w:rsidR="00A8203F" w:rsidRDefault="00A8203F">
      <w:pPr>
        <w:spacing w:line="273" w:lineRule="atLeast"/>
        <w:rPr>
          <w:rStyle w:val="fs14fw4undefined"/>
          <w:rFonts w:ascii="Cambria" w:eastAsia="Calibri" w:hAnsi="Cambria" w:cs="Calibri"/>
          <w:sz w:val="21"/>
          <w:szCs w:val="21"/>
        </w:rPr>
      </w:pPr>
    </w:p>
    <w:p w14:paraId="1B0581A7" w14:textId="77777777" w:rsidR="00FA07AB" w:rsidRDefault="00FA07AB">
      <w:pPr>
        <w:spacing w:line="273" w:lineRule="atLeast"/>
        <w:rPr>
          <w:rStyle w:val="fs14fw4undefined"/>
          <w:rFonts w:ascii="Cambria" w:eastAsia="Calibri" w:hAnsi="Cambria" w:cs="Calibri"/>
          <w:sz w:val="21"/>
          <w:szCs w:val="21"/>
        </w:rPr>
      </w:pPr>
    </w:p>
    <w:p w14:paraId="65E03F10" w14:textId="77777777" w:rsidR="00FA07AB" w:rsidRDefault="00FA07AB">
      <w:pPr>
        <w:spacing w:line="273" w:lineRule="atLeast"/>
        <w:rPr>
          <w:rStyle w:val="fs14fw4undefined"/>
          <w:rFonts w:ascii="Cambria" w:eastAsia="Calibri" w:hAnsi="Cambria" w:cs="Calibri"/>
          <w:sz w:val="21"/>
          <w:szCs w:val="21"/>
        </w:rPr>
      </w:pPr>
    </w:p>
    <w:p w14:paraId="504EEA61" w14:textId="77777777" w:rsidR="00C4536C" w:rsidRPr="00F23E95" w:rsidRDefault="00C4536C" w:rsidP="00C4536C">
      <w:pPr>
        <w:pBdr>
          <w:bottom w:val="single" w:sz="6" w:space="0" w:color="000000"/>
        </w:pBdr>
        <w:spacing w:line="210" w:lineRule="atLeast"/>
        <w:rPr>
          <w:rFonts w:ascii="Cambria" w:eastAsia="Calibri" w:hAnsi="Cambria" w:cs="Calibri"/>
          <w:b/>
          <w:bCs/>
          <w:caps/>
          <w:sz w:val="21"/>
          <w:szCs w:val="21"/>
        </w:rPr>
      </w:pPr>
      <w:r w:rsidRPr="00F23E95">
        <w:rPr>
          <w:rFonts w:ascii="Cambria" w:eastAsia="Calibri" w:hAnsi="Cambria" w:cs="Calibri"/>
          <w:b/>
          <w:bCs/>
          <w:caps/>
          <w:sz w:val="21"/>
          <w:szCs w:val="21"/>
        </w:rPr>
        <w:lastRenderedPageBreak/>
        <w:t>internship</w:t>
      </w:r>
    </w:p>
    <w:p w14:paraId="046FC936" w14:textId="77777777" w:rsidR="00896C37" w:rsidRDefault="00896C37" w:rsidP="00C4536C">
      <w:pPr>
        <w:tabs>
          <w:tab w:val="right" w:pos="10800"/>
        </w:tabs>
        <w:spacing w:line="273" w:lineRule="atLeast"/>
        <w:rPr>
          <w:rStyle w:val="fs14fw6"/>
          <w:rFonts w:ascii="Cambria" w:eastAsia="Calibri" w:hAnsi="Cambria" w:cs="Calibri"/>
          <w:b/>
          <w:bCs/>
          <w:sz w:val="21"/>
          <w:szCs w:val="21"/>
        </w:rPr>
      </w:pPr>
    </w:p>
    <w:p w14:paraId="7E82690C" w14:textId="11C70C54" w:rsidR="00C4536C" w:rsidRPr="00F23E95" w:rsidRDefault="00C4536C" w:rsidP="00C4536C">
      <w:pPr>
        <w:tabs>
          <w:tab w:val="right" w:pos="10800"/>
        </w:tabs>
        <w:spacing w:line="273" w:lineRule="atLeast"/>
        <w:rPr>
          <w:rStyle w:val="fs14fw6"/>
          <w:rFonts w:ascii="Cambria" w:eastAsia="Calibri" w:hAnsi="Cambria" w:cs="Calibri"/>
          <w:b/>
          <w:bCs/>
          <w:sz w:val="22"/>
          <w:szCs w:val="22"/>
        </w:rPr>
      </w:pPr>
      <w:r w:rsidRPr="00F23E95">
        <w:rPr>
          <w:rStyle w:val="fs14fw6"/>
          <w:rFonts w:ascii="Cambria" w:eastAsia="Calibri" w:hAnsi="Cambria" w:cs="Calibri"/>
          <w:b/>
          <w:bCs/>
          <w:sz w:val="21"/>
          <w:szCs w:val="21"/>
        </w:rPr>
        <w:t>SpringML IDC</w:t>
      </w:r>
      <w:r w:rsidRPr="00F23E95">
        <w:rPr>
          <w:rStyle w:val="fs14fw6undefinedtdn"/>
          <w:rFonts w:ascii="Cambria" w:eastAsia="Calibri" w:hAnsi="Cambria" w:cs="Calibri"/>
          <w:b/>
          <w:bCs/>
          <w:sz w:val="21"/>
          <w:szCs w:val="21"/>
        </w:rPr>
        <w:t xml:space="preserve"> </w:t>
      </w:r>
      <w:r w:rsidRPr="00F23E95">
        <w:rPr>
          <w:rStyle w:val="fs14fw4undefinedtdn"/>
          <w:rFonts w:ascii="Cambria" w:eastAsia="Calibri" w:hAnsi="Cambria" w:cs="Calibri"/>
          <w:sz w:val="21"/>
          <w:szCs w:val="21"/>
        </w:rPr>
        <w:t xml:space="preserve">| </w:t>
      </w:r>
      <w:r w:rsidRPr="00F23E95">
        <w:rPr>
          <w:rStyle w:val="fs14fw4"/>
          <w:rFonts w:ascii="Cambria" w:eastAsia="Calibri" w:hAnsi="Cambria" w:cs="Calibri"/>
          <w:sz w:val="21"/>
          <w:szCs w:val="21"/>
        </w:rPr>
        <w:t>Hyderabad, TS</w:t>
      </w:r>
      <w:r w:rsidR="005E4BA1">
        <w:rPr>
          <w:rStyle w:val="fs14fw4"/>
          <w:rFonts w:ascii="Cambria" w:eastAsia="Calibri" w:hAnsi="Cambria" w:cs="Calibri"/>
          <w:sz w:val="21"/>
          <w:szCs w:val="21"/>
        </w:rPr>
        <w:t>, India</w:t>
      </w:r>
      <w:r w:rsidRPr="00F23E95">
        <w:rPr>
          <w:rStyle w:val="fs14fw4"/>
          <w:rFonts w:ascii="Cambria" w:eastAsia="Calibri" w:hAnsi="Cambria" w:cs="Calibri"/>
          <w:sz w:val="21"/>
          <w:szCs w:val="21"/>
        </w:rPr>
        <w:t>.</w:t>
      </w:r>
      <w:r w:rsidRPr="00F23E95">
        <w:rPr>
          <w:rStyle w:val="fs14fw6"/>
          <w:rFonts w:ascii="Cambria" w:eastAsia="Calibri" w:hAnsi="Cambria" w:cs="Calibri"/>
          <w:b/>
          <w:bCs/>
          <w:sz w:val="22"/>
          <w:szCs w:val="22"/>
        </w:rPr>
        <w:tab/>
      </w:r>
      <w:r w:rsidRPr="00F23E95">
        <w:rPr>
          <w:rStyle w:val="fs14fw6"/>
          <w:rFonts w:ascii="Cambria" w:eastAsia="Calibri" w:hAnsi="Cambria" w:cs="Calibri"/>
          <w:b/>
          <w:bCs/>
          <w:sz w:val="21"/>
          <w:szCs w:val="21"/>
        </w:rPr>
        <w:t>February 2022 - July 2022</w:t>
      </w:r>
    </w:p>
    <w:p w14:paraId="6C04DB15" w14:textId="77777777" w:rsidR="00C4536C" w:rsidRPr="00F23E95" w:rsidRDefault="00C4536C" w:rsidP="00C4536C">
      <w:pPr>
        <w:spacing w:line="273" w:lineRule="atLeast"/>
        <w:rPr>
          <w:rFonts w:ascii="Cambria" w:eastAsia="Calibri" w:hAnsi="Cambria" w:cs="Calibri"/>
          <w:sz w:val="21"/>
          <w:szCs w:val="21"/>
        </w:rPr>
      </w:pPr>
      <w:r w:rsidRPr="00F23E95">
        <w:rPr>
          <w:rStyle w:val="fs14fw4fsioverflow-hidden"/>
          <w:rFonts w:ascii="Cambria" w:eastAsia="Calibri" w:hAnsi="Cambria" w:cs="Calibri"/>
          <w:i/>
          <w:iCs/>
          <w:sz w:val="21"/>
          <w:szCs w:val="21"/>
        </w:rPr>
        <w:t>Consultant Data Engineer</w:t>
      </w:r>
      <w:r w:rsidRPr="00F23E95">
        <w:rPr>
          <w:rFonts w:ascii="Cambria" w:eastAsia="Calibri" w:hAnsi="Cambria" w:cs="Calibri"/>
          <w:sz w:val="21"/>
          <w:szCs w:val="21"/>
        </w:rPr>
        <w:t xml:space="preserve"> </w:t>
      </w:r>
    </w:p>
    <w:p w14:paraId="115599DC" w14:textId="77777777" w:rsidR="00C4536C" w:rsidRPr="00261CCB" w:rsidRDefault="00C4536C" w:rsidP="00C4536C">
      <w:pPr>
        <w:pStyle w:val="ListParagraph"/>
        <w:numPr>
          <w:ilvl w:val="0"/>
          <w:numId w:val="25"/>
        </w:numPr>
        <w:spacing w:line="273" w:lineRule="atLeast"/>
        <w:rPr>
          <w:rFonts w:ascii="Cambria" w:eastAsia="Calibri" w:hAnsi="Cambria" w:cs="Calibri"/>
          <w:sz w:val="21"/>
          <w:szCs w:val="21"/>
        </w:rPr>
      </w:pPr>
      <w:r w:rsidRPr="00261CCB">
        <w:rPr>
          <w:rFonts w:ascii="Cambria" w:eastAsia="Calibri" w:hAnsi="Cambria" w:cs="Calibri"/>
          <w:sz w:val="21"/>
          <w:szCs w:val="21"/>
        </w:rPr>
        <w:t>Built productive working relationships and collaborated across organization to meet project needs.</w:t>
      </w:r>
    </w:p>
    <w:p w14:paraId="1BFC4FAF" w14:textId="77777777" w:rsidR="00C4536C" w:rsidRPr="00261CCB" w:rsidRDefault="00C4536C" w:rsidP="00C4536C">
      <w:pPr>
        <w:pStyle w:val="ListParagraph"/>
        <w:numPr>
          <w:ilvl w:val="0"/>
          <w:numId w:val="25"/>
        </w:numPr>
        <w:spacing w:line="273" w:lineRule="atLeast"/>
        <w:rPr>
          <w:rFonts w:ascii="Cambria" w:eastAsia="Calibri" w:hAnsi="Cambria" w:cs="Calibri"/>
          <w:sz w:val="21"/>
          <w:szCs w:val="21"/>
        </w:rPr>
      </w:pPr>
      <w:r w:rsidRPr="00261CCB">
        <w:rPr>
          <w:rFonts w:ascii="Cambria" w:eastAsia="Calibri" w:hAnsi="Cambria" w:cs="Calibri"/>
          <w:sz w:val="21"/>
          <w:szCs w:val="21"/>
        </w:rPr>
        <w:t>Used technologies to revitalize lagging business processes.</w:t>
      </w:r>
    </w:p>
    <w:p w14:paraId="3989C058" w14:textId="77777777" w:rsidR="00C4536C" w:rsidRDefault="00C4536C" w:rsidP="00C4536C">
      <w:pPr>
        <w:pStyle w:val="NormalWeb"/>
        <w:numPr>
          <w:ilvl w:val="0"/>
          <w:numId w:val="25"/>
        </w:numPr>
        <w:rPr>
          <w:rFonts w:ascii="Cambria" w:hAnsi="Cambria"/>
          <w:sz w:val="22"/>
          <w:szCs w:val="22"/>
        </w:rPr>
      </w:pPr>
      <w:r w:rsidRPr="00F23E95">
        <w:rPr>
          <w:rFonts w:ascii="Cambria" w:hAnsi="Cambria" w:cs="Calibri"/>
          <w:sz w:val="22"/>
          <w:szCs w:val="22"/>
        </w:rPr>
        <w:t xml:space="preserve">Completed comprehensive training on all components of Google Cloud Platform. </w:t>
      </w:r>
    </w:p>
    <w:p w14:paraId="70D1258B" w14:textId="273A36C8" w:rsidR="00FA07AB" w:rsidRPr="00FA07AB" w:rsidRDefault="00C4536C" w:rsidP="00FA07AB">
      <w:pPr>
        <w:pStyle w:val="NormalWeb"/>
        <w:numPr>
          <w:ilvl w:val="0"/>
          <w:numId w:val="25"/>
        </w:numPr>
        <w:rPr>
          <w:rStyle w:val="fs14fw4undefined"/>
          <w:rFonts w:ascii="Cambria" w:hAnsi="Cambria"/>
          <w:sz w:val="22"/>
          <w:szCs w:val="22"/>
        </w:rPr>
      </w:pPr>
      <w:r w:rsidRPr="00F23E95">
        <w:rPr>
          <w:rFonts w:ascii="Cambria" w:hAnsi="Cambria" w:cs="Calibri"/>
          <w:sz w:val="22"/>
          <w:szCs w:val="22"/>
        </w:rPr>
        <w:t>Acquired extensive expertise in Google Cloud Platform, improved skills in cloud architecture and application</w:t>
      </w:r>
      <w:r w:rsidRPr="00F23E95">
        <w:rPr>
          <w:rFonts w:ascii="Cambria" w:hAnsi="Cambria"/>
          <w:sz w:val="22"/>
          <w:szCs w:val="22"/>
        </w:rPr>
        <w:t xml:space="preserve"> </w:t>
      </w:r>
      <w:r w:rsidRPr="00F23E95">
        <w:rPr>
          <w:rFonts w:ascii="Cambria" w:hAnsi="Cambria" w:cs="Calibri"/>
          <w:sz w:val="22"/>
          <w:szCs w:val="22"/>
        </w:rPr>
        <w:t>development backed by notable "Associate Cloud Engineer" certificate provided by Google cloud.</w:t>
      </w:r>
      <w:r w:rsidR="00FA07AB">
        <w:rPr>
          <w:rFonts w:ascii="Cambria" w:hAnsi="Cambria"/>
          <w:sz w:val="22"/>
          <w:szCs w:val="22"/>
        </w:rPr>
        <w:br/>
      </w:r>
    </w:p>
    <w:p w14:paraId="49FE4D1D" w14:textId="77777777" w:rsidR="00CF0C90" w:rsidRPr="00F23E95" w:rsidRDefault="00CF0C90" w:rsidP="00CF0C90">
      <w:pPr>
        <w:pBdr>
          <w:bottom w:val="single" w:sz="6" w:space="0" w:color="000000"/>
        </w:pBdr>
        <w:spacing w:line="210" w:lineRule="atLeast"/>
        <w:rPr>
          <w:rFonts w:ascii="Cambria" w:eastAsia="Calibri" w:hAnsi="Cambria" w:cs="Calibri"/>
          <w:b/>
          <w:bCs/>
          <w:caps/>
          <w:sz w:val="21"/>
          <w:szCs w:val="21"/>
        </w:rPr>
      </w:pPr>
      <w:r w:rsidRPr="00F23E95">
        <w:rPr>
          <w:rFonts w:ascii="Cambria" w:eastAsia="Calibri" w:hAnsi="Cambria" w:cs="Calibri"/>
          <w:b/>
          <w:bCs/>
          <w:caps/>
          <w:sz w:val="21"/>
          <w:szCs w:val="21"/>
        </w:rPr>
        <w:t>work experience</w:t>
      </w:r>
    </w:p>
    <w:p w14:paraId="002C6E71" w14:textId="77777777" w:rsidR="00896C37" w:rsidRDefault="00896C37" w:rsidP="00B54084">
      <w:pPr>
        <w:tabs>
          <w:tab w:val="right" w:pos="10800"/>
        </w:tabs>
        <w:spacing w:line="273" w:lineRule="atLeast"/>
        <w:rPr>
          <w:rFonts w:ascii="Cambria" w:eastAsia="Calibri" w:hAnsi="Cambria" w:cs="Calibri"/>
          <w:b/>
          <w:bCs/>
          <w:sz w:val="21"/>
          <w:szCs w:val="21"/>
        </w:rPr>
      </w:pPr>
    </w:p>
    <w:p w14:paraId="494C5372" w14:textId="40C45367" w:rsidR="00B54084" w:rsidRDefault="00B54084" w:rsidP="00B54084">
      <w:pPr>
        <w:tabs>
          <w:tab w:val="right" w:pos="10800"/>
        </w:tabs>
        <w:spacing w:line="273" w:lineRule="atLeast"/>
        <w:rPr>
          <w:rFonts w:ascii="Cambria" w:eastAsia="Calibri" w:hAnsi="Cambria" w:cs="Calibri"/>
          <w:b/>
          <w:bCs/>
          <w:sz w:val="21"/>
          <w:szCs w:val="21"/>
        </w:rPr>
      </w:pPr>
      <w:r w:rsidRPr="00B54084">
        <w:rPr>
          <w:rFonts w:ascii="Cambria" w:eastAsia="Calibri" w:hAnsi="Cambria" w:cs="Calibri"/>
          <w:b/>
          <w:bCs/>
          <w:sz w:val="21"/>
          <w:szCs w:val="21"/>
        </w:rPr>
        <w:t xml:space="preserve">Florida International University | </w:t>
      </w:r>
      <w:r w:rsidRPr="005E4BA1">
        <w:rPr>
          <w:rFonts w:ascii="Cambria" w:eastAsia="Calibri" w:hAnsi="Cambria" w:cs="Calibri"/>
          <w:sz w:val="21"/>
          <w:szCs w:val="21"/>
        </w:rPr>
        <w:t>Miami, FL</w:t>
      </w:r>
      <w:r w:rsidR="005E4BA1">
        <w:rPr>
          <w:rFonts w:ascii="Cambria" w:eastAsia="Calibri" w:hAnsi="Cambria" w:cs="Calibri"/>
          <w:b/>
          <w:bCs/>
          <w:sz w:val="21"/>
          <w:szCs w:val="21"/>
        </w:rPr>
        <w:t xml:space="preserve">, </w:t>
      </w:r>
      <w:r w:rsidR="005E4BA1" w:rsidRPr="005E4BA1">
        <w:rPr>
          <w:rFonts w:ascii="Cambria" w:eastAsia="Calibri" w:hAnsi="Cambria" w:cs="Calibri"/>
          <w:sz w:val="21"/>
          <w:szCs w:val="21"/>
        </w:rPr>
        <w:t>USA</w:t>
      </w:r>
      <w:r w:rsidRPr="00B54084">
        <w:rPr>
          <w:rFonts w:ascii="Cambria" w:eastAsia="Calibri" w:hAnsi="Cambria" w:cs="Calibri"/>
          <w:b/>
          <w:bCs/>
          <w:sz w:val="21"/>
          <w:szCs w:val="21"/>
        </w:rPr>
        <w:t xml:space="preserve">. </w:t>
      </w:r>
      <w:r>
        <w:rPr>
          <w:rFonts w:ascii="Cambria" w:eastAsia="Calibri" w:hAnsi="Cambria" w:cs="Calibri"/>
          <w:b/>
          <w:bCs/>
          <w:sz w:val="21"/>
          <w:szCs w:val="21"/>
        </w:rPr>
        <w:tab/>
        <w:t>March</w:t>
      </w:r>
      <w:r w:rsidRPr="00B54084">
        <w:rPr>
          <w:rFonts w:ascii="Cambria" w:eastAsia="Calibri" w:hAnsi="Cambria" w:cs="Calibri"/>
          <w:b/>
          <w:bCs/>
          <w:sz w:val="21"/>
          <w:szCs w:val="21"/>
        </w:rPr>
        <w:t xml:space="preserve"> 2024 - present </w:t>
      </w:r>
    </w:p>
    <w:p w14:paraId="21AF1869" w14:textId="7822AFED" w:rsidR="00B54084" w:rsidRPr="00B54084" w:rsidRDefault="00B54084" w:rsidP="00B54084">
      <w:pPr>
        <w:tabs>
          <w:tab w:val="right" w:pos="10800"/>
        </w:tabs>
        <w:spacing w:line="273" w:lineRule="atLeast"/>
        <w:rPr>
          <w:rFonts w:ascii="Cambria" w:eastAsia="Calibri" w:hAnsi="Cambria" w:cs="Calibri"/>
          <w:b/>
          <w:bCs/>
          <w:sz w:val="21"/>
          <w:szCs w:val="21"/>
        </w:rPr>
      </w:pPr>
      <w:r w:rsidRPr="00B54084">
        <w:rPr>
          <w:rFonts w:ascii="Cambria" w:eastAsia="Calibri" w:hAnsi="Cambria" w:cs="Calibri"/>
          <w:b/>
          <w:bCs/>
          <w:sz w:val="21"/>
          <w:szCs w:val="21"/>
        </w:rPr>
        <w:t>Student Research Analyst</w:t>
      </w:r>
    </w:p>
    <w:p w14:paraId="55483AA7" w14:textId="774E0E17" w:rsidR="00B54084" w:rsidRPr="00B54084" w:rsidRDefault="00B54084" w:rsidP="00B54084">
      <w:pPr>
        <w:numPr>
          <w:ilvl w:val="0"/>
          <w:numId w:val="31"/>
        </w:numPr>
        <w:tabs>
          <w:tab w:val="right" w:pos="10800"/>
        </w:tabs>
        <w:spacing w:line="273" w:lineRule="atLeast"/>
        <w:rPr>
          <w:rFonts w:ascii="Cambria" w:eastAsia="Calibri" w:hAnsi="Cambria" w:cs="Calibri"/>
          <w:sz w:val="21"/>
          <w:szCs w:val="21"/>
        </w:rPr>
      </w:pPr>
      <w:r w:rsidRPr="00B54084">
        <w:rPr>
          <w:rFonts w:ascii="Cambria" w:eastAsia="Calibri" w:hAnsi="Cambria" w:cs="Calibri"/>
          <w:sz w:val="21"/>
          <w:szCs w:val="21"/>
        </w:rPr>
        <w:t xml:space="preserve">Performing comprehensive data collection, processing, and analysis to support the </w:t>
      </w:r>
      <w:r w:rsidR="000F75DF">
        <w:rPr>
          <w:rFonts w:ascii="Cambria" w:eastAsia="Calibri" w:hAnsi="Cambria" w:cs="Calibri"/>
          <w:sz w:val="21"/>
          <w:szCs w:val="21"/>
        </w:rPr>
        <w:t>IBT/ABC-UTC objectives</w:t>
      </w:r>
      <w:r w:rsidRPr="00B54084">
        <w:rPr>
          <w:rFonts w:ascii="Cambria" w:eastAsia="Calibri" w:hAnsi="Cambria" w:cs="Calibri"/>
          <w:sz w:val="21"/>
          <w:szCs w:val="21"/>
        </w:rPr>
        <w:t>.</w:t>
      </w:r>
    </w:p>
    <w:p w14:paraId="253A1BF2" w14:textId="77777777" w:rsidR="00B54084" w:rsidRPr="00B54084" w:rsidRDefault="00B54084" w:rsidP="00B54084">
      <w:pPr>
        <w:numPr>
          <w:ilvl w:val="0"/>
          <w:numId w:val="31"/>
        </w:numPr>
        <w:tabs>
          <w:tab w:val="right" w:pos="10800"/>
        </w:tabs>
        <w:spacing w:line="273" w:lineRule="atLeast"/>
        <w:rPr>
          <w:rFonts w:ascii="Cambria" w:eastAsia="Calibri" w:hAnsi="Cambria" w:cs="Calibri"/>
          <w:sz w:val="21"/>
          <w:szCs w:val="21"/>
        </w:rPr>
      </w:pPr>
      <w:r w:rsidRPr="00B54084">
        <w:rPr>
          <w:rFonts w:ascii="Cambria" w:eastAsia="Calibri" w:hAnsi="Cambria" w:cs="Calibri"/>
          <w:sz w:val="21"/>
          <w:szCs w:val="21"/>
        </w:rPr>
        <w:t>Played a key role in the creation, compilation, and dissemination of detailed reports and presentations, effectively communicating research findings to stakeholders.</w:t>
      </w:r>
    </w:p>
    <w:p w14:paraId="414ECD35" w14:textId="77777777" w:rsidR="00B54084" w:rsidRPr="00B54084" w:rsidRDefault="00B54084" w:rsidP="00B54084">
      <w:pPr>
        <w:numPr>
          <w:ilvl w:val="0"/>
          <w:numId w:val="31"/>
        </w:numPr>
        <w:tabs>
          <w:tab w:val="right" w:pos="10800"/>
        </w:tabs>
        <w:spacing w:line="273" w:lineRule="atLeast"/>
        <w:rPr>
          <w:rFonts w:ascii="Cambria" w:eastAsia="Calibri" w:hAnsi="Cambria" w:cs="Calibri"/>
          <w:sz w:val="21"/>
          <w:szCs w:val="21"/>
        </w:rPr>
      </w:pPr>
      <w:r w:rsidRPr="00B54084">
        <w:rPr>
          <w:rFonts w:ascii="Cambria" w:eastAsia="Calibri" w:hAnsi="Cambria" w:cs="Calibri"/>
          <w:sz w:val="21"/>
          <w:szCs w:val="21"/>
        </w:rPr>
        <w:t>Fostered collaborative relationships with project teams, engaging in literature review, data analysis, and contributing to the development of research projects within my area of expertise.</w:t>
      </w:r>
    </w:p>
    <w:p w14:paraId="03E519D8" w14:textId="77777777" w:rsidR="00B54084" w:rsidRDefault="00B54084" w:rsidP="00C4536C">
      <w:pPr>
        <w:tabs>
          <w:tab w:val="right" w:pos="10800"/>
        </w:tabs>
        <w:spacing w:line="273" w:lineRule="atLeast"/>
        <w:rPr>
          <w:rFonts w:ascii="Cambria" w:eastAsia="Calibri" w:hAnsi="Cambria" w:cs="Calibri"/>
          <w:b/>
          <w:bCs/>
          <w:sz w:val="21"/>
          <w:szCs w:val="21"/>
        </w:rPr>
      </w:pPr>
    </w:p>
    <w:p w14:paraId="6AEFC211" w14:textId="1E58E44E" w:rsidR="00C4536C" w:rsidRPr="00F23E95" w:rsidRDefault="00C4536C" w:rsidP="00C4536C">
      <w:pPr>
        <w:tabs>
          <w:tab w:val="right" w:pos="10800"/>
        </w:tabs>
        <w:spacing w:line="273" w:lineRule="atLeast"/>
        <w:rPr>
          <w:rStyle w:val="fs14fw6"/>
          <w:rFonts w:ascii="Cambria" w:eastAsia="Calibri" w:hAnsi="Cambria" w:cs="Calibri"/>
          <w:b/>
          <w:bCs/>
          <w:sz w:val="22"/>
          <w:szCs w:val="22"/>
        </w:rPr>
      </w:pPr>
      <w:r w:rsidRPr="00C4536C">
        <w:rPr>
          <w:rFonts w:ascii="Cambria" w:eastAsia="Calibri" w:hAnsi="Cambria" w:cs="Calibri"/>
          <w:b/>
          <w:bCs/>
          <w:sz w:val="21"/>
          <w:szCs w:val="21"/>
        </w:rPr>
        <w:t xml:space="preserve">Florida International University </w:t>
      </w:r>
      <w:r w:rsidRPr="00F23E95">
        <w:rPr>
          <w:rStyle w:val="fs14fw4undefinedtdn"/>
          <w:rFonts w:ascii="Cambria" w:eastAsia="Calibri" w:hAnsi="Cambria" w:cs="Calibri"/>
          <w:sz w:val="21"/>
          <w:szCs w:val="21"/>
        </w:rPr>
        <w:t xml:space="preserve">| </w:t>
      </w:r>
      <w:r>
        <w:rPr>
          <w:rStyle w:val="fs14fw4"/>
          <w:rFonts w:ascii="Cambria" w:eastAsia="Calibri" w:hAnsi="Cambria" w:cs="Calibri"/>
          <w:sz w:val="21"/>
          <w:szCs w:val="21"/>
        </w:rPr>
        <w:t>Miami</w:t>
      </w:r>
      <w:r w:rsidRPr="00F23E95">
        <w:rPr>
          <w:rStyle w:val="fs14fw4"/>
          <w:rFonts w:ascii="Cambria" w:eastAsia="Calibri" w:hAnsi="Cambria" w:cs="Calibri"/>
          <w:sz w:val="21"/>
          <w:szCs w:val="21"/>
        </w:rPr>
        <w:t xml:space="preserve">, </w:t>
      </w:r>
      <w:r>
        <w:rPr>
          <w:rStyle w:val="fs14fw4"/>
          <w:rFonts w:ascii="Cambria" w:eastAsia="Calibri" w:hAnsi="Cambria" w:cs="Calibri"/>
          <w:sz w:val="21"/>
          <w:szCs w:val="21"/>
        </w:rPr>
        <w:t>FL</w:t>
      </w:r>
      <w:r w:rsidR="005E4BA1">
        <w:rPr>
          <w:rStyle w:val="fs14fw4"/>
          <w:rFonts w:ascii="Cambria" w:eastAsia="Calibri" w:hAnsi="Cambria" w:cs="Calibri"/>
          <w:sz w:val="21"/>
          <w:szCs w:val="21"/>
        </w:rPr>
        <w:t>, USA</w:t>
      </w:r>
      <w:r w:rsidRPr="00F23E95">
        <w:rPr>
          <w:rStyle w:val="fs14fw4"/>
          <w:rFonts w:ascii="Cambria" w:eastAsia="Calibri" w:hAnsi="Cambria" w:cs="Calibri"/>
          <w:sz w:val="21"/>
          <w:szCs w:val="21"/>
        </w:rPr>
        <w:t>.</w:t>
      </w:r>
      <w:r w:rsidRPr="00F23E95">
        <w:rPr>
          <w:rStyle w:val="fs14fw6"/>
          <w:rFonts w:ascii="Cambria" w:eastAsia="Calibri" w:hAnsi="Cambria" w:cs="Calibri"/>
          <w:b/>
          <w:bCs/>
          <w:sz w:val="22"/>
          <w:szCs w:val="22"/>
        </w:rPr>
        <w:tab/>
      </w:r>
      <w:r>
        <w:rPr>
          <w:rStyle w:val="fs14fw6"/>
          <w:rFonts w:ascii="Cambria" w:eastAsia="Calibri" w:hAnsi="Cambria" w:cs="Calibri"/>
          <w:b/>
          <w:bCs/>
          <w:sz w:val="21"/>
          <w:szCs w:val="21"/>
        </w:rPr>
        <w:t>January</w:t>
      </w:r>
      <w:r w:rsidRPr="00F23E95">
        <w:rPr>
          <w:rStyle w:val="fs14fw6"/>
          <w:rFonts w:ascii="Cambria" w:eastAsia="Calibri" w:hAnsi="Cambria" w:cs="Calibri"/>
          <w:b/>
          <w:bCs/>
          <w:sz w:val="21"/>
          <w:szCs w:val="21"/>
        </w:rPr>
        <w:t xml:space="preserve"> 202</w:t>
      </w:r>
      <w:r>
        <w:rPr>
          <w:rStyle w:val="fs14fw6"/>
          <w:rFonts w:ascii="Cambria" w:eastAsia="Calibri" w:hAnsi="Cambria" w:cs="Calibri"/>
          <w:b/>
          <w:bCs/>
          <w:sz w:val="21"/>
          <w:szCs w:val="21"/>
        </w:rPr>
        <w:t>4</w:t>
      </w:r>
      <w:r w:rsidRPr="00F23E95">
        <w:rPr>
          <w:rStyle w:val="fs14fw6"/>
          <w:rFonts w:ascii="Cambria" w:eastAsia="Calibri" w:hAnsi="Cambria" w:cs="Calibri"/>
          <w:b/>
          <w:bCs/>
          <w:sz w:val="21"/>
          <w:szCs w:val="21"/>
        </w:rPr>
        <w:t xml:space="preserve"> </w:t>
      </w:r>
      <w:r w:rsidR="00E638B7">
        <w:rPr>
          <w:rStyle w:val="fs14fw6"/>
          <w:rFonts w:ascii="Cambria" w:eastAsia="Calibri" w:hAnsi="Cambria" w:cs="Calibri"/>
          <w:b/>
          <w:bCs/>
          <w:sz w:val="21"/>
          <w:szCs w:val="21"/>
        </w:rPr>
        <w:t>–</w:t>
      </w:r>
      <w:r w:rsidRPr="00F23E95">
        <w:rPr>
          <w:rStyle w:val="fs14fw6"/>
          <w:rFonts w:ascii="Cambria" w:eastAsia="Calibri" w:hAnsi="Cambria" w:cs="Calibri"/>
          <w:b/>
          <w:bCs/>
          <w:sz w:val="21"/>
          <w:szCs w:val="21"/>
        </w:rPr>
        <w:t xml:space="preserve"> </w:t>
      </w:r>
      <w:r w:rsidR="00E638B7">
        <w:rPr>
          <w:rStyle w:val="fs14fw6"/>
          <w:rFonts w:ascii="Cambria" w:eastAsia="Calibri" w:hAnsi="Cambria" w:cs="Calibri"/>
          <w:b/>
          <w:bCs/>
          <w:sz w:val="21"/>
          <w:szCs w:val="21"/>
        </w:rPr>
        <w:t>April 2024</w:t>
      </w:r>
    </w:p>
    <w:p w14:paraId="0AF4E783" w14:textId="700AB995" w:rsidR="00C4536C" w:rsidRPr="003D308C" w:rsidRDefault="00C4536C" w:rsidP="00C4536C">
      <w:pPr>
        <w:spacing w:line="273" w:lineRule="atLeast"/>
        <w:rPr>
          <w:rFonts w:ascii="Cambria" w:eastAsia="Calibri" w:hAnsi="Cambria" w:cs="Calibri"/>
          <w:b/>
          <w:bCs/>
          <w:sz w:val="21"/>
          <w:szCs w:val="21"/>
        </w:rPr>
      </w:pPr>
      <w:r w:rsidRPr="003D308C">
        <w:rPr>
          <w:rStyle w:val="fs14fw4fsioverflow-hidden"/>
          <w:rFonts w:ascii="Cambria" w:eastAsia="Calibri" w:hAnsi="Cambria" w:cs="Calibri"/>
          <w:b/>
          <w:bCs/>
          <w:i/>
          <w:iCs/>
          <w:sz w:val="21"/>
          <w:szCs w:val="21"/>
        </w:rPr>
        <w:t>Grader/ TA</w:t>
      </w:r>
    </w:p>
    <w:p w14:paraId="73368A30" w14:textId="77777777" w:rsidR="00C4536C" w:rsidRPr="00C4536C" w:rsidRDefault="00C4536C" w:rsidP="00C4536C">
      <w:pPr>
        <w:numPr>
          <w:ilvl w:val="0"/>
          <w:numId w:val="30"/>
        </w:numPr>
        <w:tabs>
          <w:tab w:val="right" w:pos="10800"/>
        </w:tabs>
        <w:spacing w:line="273" w:lineRule="atLeast"/>
        <w:rPr>
          <w:rFonts w:ascii="Cambria" w:eastAsia="Calibri" w:hAnsi="Cambria" w:cs="Calibri"/>
          <w:sz w:val="21"/>
          <w:szCs w:val="21"/>
        </w:rPr>
      </w:pPr>
      <w:r w:rsidRPr="00C4536C">
        <w:rPr>
          <w:rFonts w:ascii="Cambria" w:eastAsia="Calibri" w:hAnsi="Cambria" w:cs="Calibri"/>
          <w:sz w:val="21"/>
          <w:szCs w:val="21"/>
        </w:rPr>
        <w:t>Facilitated knowledge sharing by conducting tutorial sessions that enhanced students' understanding of complex DBMS concepts and practical applications.</w:t>
      </w:r>
    </w:p>
    <w:p w14:paraId="0E60525F" w14:textId="77777777" w:rsidR="00C4536C" w:rsidRPr="00C4536C" w:rsidRDefault="00C4536C" w:rsidP="00C4536C">
      <w:pPr>
        <w:numPr>
          <w:ilvl w:val="0"/>
          <w:numId w:val="30"/>
        </w:numPr>
        <w:tabs>
          <w:tab w:val="right" w:pos="10800"/>
        </w:tabs>
        <w:spacing w:line="273" w:lineRule="atLeast"/>
        <w:rPr>
          <w:rFonts w:ascii="Cambria" w:eastAsia="Calibri" w:hAnsi="Cambria" w:cs="Calibri"/>
          <w:sz w:val="21"/>
          <w:szCs w:val="21"/>
        </w:rPr>
      </w:pPr>
      <w:r w:rsidRPr="00C4536C">
        <w:rPr>
          <w:rFonts w:ascii="Cambria" w:eastAsia="Calibri" w:hAnsi="Cambria" w:cs="Calibri"/>
          <w:sz w:val="21"/>
          <w:szCs w:val="21"/>
        </w:rPr>
        <w:t>Engaged in bi-directional learning by addressing student queries, which also deepened my own grasp of database management systems.</w:t>
      </w:r>
    </w:p>
    <w:p w14:paraId="2044AE73" w14:textId="77777777" w:rsidR="00C4536C" w:rsidRPr="00C4536C" w:rsidRDefault="00C4536C" w:rsidP="00C4536C">
      <w:pPr>
        <w:numPr>
          <w:ilvl w:val="0"/>
          <w:numId w:val="30"/>
        </w:numPr>
        <w:tabs>
          <w:tab w:val="right" w:pos="10800"/>
        </w:tabs>
        <w:spacing w:line="273" w:lineRule="atLeast"/>
        <w:rPr>
          <w:rFonts w:ascii="Cambria" w:eastAsia="Calibri" w:hAnsi="Cambria" w:cs="Calibri"/>
          <w:sz w:val="21"/>
          <w:szCs w:val="21"/>
        </w:rPr>
      </w:pPr>
      <w:r w:rsidRPr="00C4536C">
        <w:rPr>
          <w:rFonts w:ascii="Cambria" w:eastAsia="Calibri" w:hAnsi="Cambria" w:cs="Calibri"/>
          <w:sz w:val="21"/>
          <w:szCs w:val="21"/>
        </w:rPr>
        <w:t>Contributed to technical enhancements by recommending and integrating software tools that streamlined the grading process and improved instructional delivery.</w:t>
      </w:r>
    </w:p>
    <w:p w14:paraId="22398F3D" w14:textId="77777777" w:rsidR="00C4536C" w:rsidRDefault="00C4536C" w:rsidP="00CF0C90">
      <w:pPr>
        <w:tabs>
          <w:tab w:val="right" w:pos="10800"/>
        </w:tabs>
        <w:spacing w:line="273" w:lineRule="atLeast"/>
        <w:rPr>
          <w:rStyle w:val="fs14fw6"/>
          <w:rFonts w:ascii="Cambria" w:eastAsia="Calibri" w:hAnsi="Cambria" w:cs="Calibri"/>
          <w:b/>
          <w:bCs/>
          <w:sz w:val="21"/>
          <w:szCs w:val="21"/>
        </w:rPr>
      </w:pPr>
    </w:p>
    <w:p w14:paraId="3BE13DE2" w14:textId="69BD6373" w:rsidR="00CF0C90" w:rsidRPr="00F23E95" w:rsidRDefault="00CF0C90" w:rsidP="00CF0C90">
      <w:pPr>
        <w:tabs>
          <w:tab w:val="right" w:pos="10800"/>
        </w:tabs>
        <w:spacing w:line="273" w:lineRule="atLeast"/>
        <w:rPr>
          <w:rStyle w:val="fs14fw6"/>
          <w:rFonts w:ascii="Cambria" w:eastAsia="Calibri" w:hAnsi="Cambria" w:cs="Calibri"/>
          <w:b/>
          <w:bCs/>
          <w:sz w:val="22"/>
          <w:szCs w:val="22"/>
        </w:rPr>
      </w:pPr>
      <w:r w:rsidRPr="00F23E95">
        <w:rPr>
          <w:rStyle w:val="fs14fw6"/>
          <w:rFonts w:ascii="Cambria" w:eastAsia="Calibri" w:hAnsi="Cambria" w:cs="Calibri"/>
          <w:b/>
          <w:bCs/>
          <w:sz w:val="21"/>
          <w:szCs w:val="21"/>
        </w:rPr>
        <w:t>SpringML IDC</w:t>
      </w:r>
      <w:r w:rsidRPr="00F23E95">
        <w:rPr>
          <w:rStyle w:val="fs14fw6undefinedtdn"/>
          <w:rFonts w:ascii="Cambria" w:eastAsia="Calibri" w:hAnsi="Cambria" w:cs="Calibri"/>
          <w:b/>
          <w:bCs/>
          <w:sz w:val="21"/>
          <w:szCs w:val="21"/>
        </w:rPr>
        <w:t xml:space="preserve"> </w:t>
      </w:r>
      <w:r w:rsidRPr="00F23E95">
        <w:rPr>
          <w:rStyle w:val="fs14fw4undefinedtdn"/>
          <w:rFonts w:ascii="Cambria" w:eastAsia="Calibri" w:hAnsi="Cambria" w:cs="Calibri"/>
          <w:sz w:val="21"/>
          <w:szCs w:val="21"/>
        </w:rPr>
        <w:t xml:space="preserve">| </w:t>
      </w:r>
      <w:r w:rsidRPr="00F23E95">
        <w:rPr>
          <w:rStyle w:val="fs14fw4"/>
          <w:rFonts w:ascii="Cambria" w:eastAsia="Calibri" w:hAnsi="Cambria" w:cs="Calibri"/>
          <w:sz w:val="21"/>
          <w:szCs w:val="21"/>
        </w:rPr>
        <w:t>Hyderabad, TS</w:t>
      </w:r>
      <w:r w:rsidR="005E4BA1">
        <w:rPr>
          <w:rStyle w:val="fs14fw4"/>
          <w:rFonts w:ascii="Cambria" w:eastAsia="Calibri" w:hAnsi="Cambria" w:cs="Calibri"/>
          <w:sz w:val="21"/>
          <w:szCs w:val="21"/>
        </w:rPr>
        <w:t xml:space="preserve">, </w:t>
      </w:r>
      <w:r w:rsidR="005E4BA1">
        <w:rPr>
          <w:rStyle w:val="fs14fw4"/>
          <w:rFonts w:ascii="Cambria" w:eastAsia="Calibri" w:hAnsi="Cambria" w:cs="Calibri"/>
          <w:sz w:val="21"/>
          <w:szCs w:val="21"/>
        </w:rPr>
        <w:t>India</w:t>
      </w:r>
      <w:r w:rsidRPr="00F23E95">
        <w:rPr>
          <w:rStyle w:val="fs14fw4"/>
          <w:rFonts w:ascii="Cambria" w:eastAsia="Calibri" w:hAnsi="Cambria" w:cs="Calibri"/>
          <w:sz w:val="21"/>
          <w:szCs w:val="21"/>
        </w:rPr>
        <w:t>.</w:t>
      </w:r>
      <w:r w:rsidRPr="00F23E95">
        <w:rPr>
          <w:rStyle w:val="fs14fw6"/>
          <w:rFonts w:ascii="Cambria" w:eastAsia="Calibri" w:hAnsi="Cambria" w:cs="Calibri"/>
          <w:b/>
          <w:bCs/>
          <w:sz w:val="22"/>
          <w:szCs w:val="22"/>
        </w:rPr>
        <w:tab/>
      </w:r>
      <w:r w:rsidRPr="00F23E95">
        <w:rPr>
          <w:rStyle w:val="fs14fw6"/>
          <w:rFonts w:ascii="Cambria" w:eastAsia="Calibri" w:hAnsi="Cambria" w:cs="Calibri"/>
          <w:b/>
          <w:bCs/>
          <w:sz w:val="21"/>
          <w:szCs w:val="21"/>
        </w:rPr>
        <w:t>August 2022 - May 2023</w:t>
      </w:r>
    </w:p>
    <w:p w14:paraId="4B0FD39A" w14:textId="77777777" w:rsidR="00CF0C90" w:rsidRPr="003D308C" w:rsidRDefault="00CF0C90" w:rsidP="00CF0C90">
      <w:pPr>
        <w:spacing w:line="273" w:lineRule="atLeast"/>
        <w:rPr>
          <w:rFonts w:ascii="Cambria" w:eastAsia="Calibri" w:hAnsi="Cambria" w:cs="Calibri"/>
          <w:b/>
          <w:bCs/>
          <w:sz w:val="21"/>
          <w:szCs w:val="21"/>
        </w:rPr>
      </w:pPr>
      <w:r w:rsidRPr="003D308C">
        <w:rPr>
          <w:rStyle w:val="fs14fw4fsioverflow-hidden"/>
          <w:rFonts w:ascii="Cambria" w:eastAsia="Calibri" w:hAnsi="Cambria" w:cs="Calibri"/>
          <w:b/>
          <w:bCs/>
          <w:i/>
          <w:iCs/>
          <w:sz w:val="21"/>
          <w:szCs w:val="21"/>
        </w:rPr>
        <w:t>Associate Data Engineer</w:t>
      </w:r>
      <w:r w:rsidRPr="003D308C">
        <w:rPr>
          <w:rFonts w:ascii="Cambria" w:eastAsia="Calibri" w:hAnsi="Cambria" w:cs="Calibri"/>
          <w:b/>
          <w:bCs/>
          <w:sz w:val="21"/>
          <w:szCs w:val="21"/>
        </w:rPr>
        <w:t xml:space="preserve"> </w:t>
      </w:r>
    </w:p>
    <w:p w14:paraId="1251C002" w14:textId="77777777" w:rsidR="00CF0C90" w:rsidRPr="00261CCB" w:rsidRDefault="00CF0C90" w:rsidP="00261CCB">
      <w:pPr>
        <w:pStyle w:val="ListParagraph"/>
        <w:numPr>
          <w:ilvl w:val="0"/>
          <w:numId w:val="26"/>
        </w:numPr>
        <w:spacing w:line="273" w:lineRule="atLeast"/>
        <w:rPr>
          <w:rFonts w:ascii="Cambria" w:eastAsia="Calibri" w:hAnsi="Cambria" w:cs="Calibri"/>
          <w:sz w:val="21"/>
          <w:szCs w:val="21"/>
        </w:rPr>
      </w:pPr>
      <w:r w:rsidRPr="00261CCB">
        <w:rPr>
          <w:rFonts w:ascii="Cambria" w:eastAsia="Calibri" w:hAnsi="Cambria" w:cs="Calibri"/>
          <w:sz w:val="21"/>
          <w:szCs w:val="21"/>
        </w:rPr>
        <w:t>Delivered robust cloud-based solutions in collaboration with product managers.</w:t>
      </w:r>
    </w:p>
    <w:p w14:paraId="653FC359" w14:textId="77777777" w:rsidR="00CF0C90" w:rsidRPr="00261CCB" w:rsidRDefault="00CF0C90" w:rsidP="00261CCB">
      <w:pPr>
        <w:pStyle w:val="ListParagraph"/>
        <w:numPr>
          <w:ilvl w:val="0"/>
          <w:numId w:val="26"/>
        </w:numPr>
        <w:spacing w:line="273" w:lineRule="atLeast"/>
        <w:rPr>
          <w:rFonts w:ascii="Cambria" w:eastAsia="Calibri" w:hAnsi="Cambria" w:cs="Calibri"/>
          <w:sz w:val="21"/>
          <w:szCs w:val="21"/>
        </w:rPr>
      </w:pPr>
      <w:r w:rsidRPr="00261CCB">
        <w:rPr>
          <w:rFonts w:ascii="Cambria" w:eastAsia="Calibri" w:hAnsi="Cambria" w:cs="Calibri"/>
          <w:sz w:val="21"/>
          <w:szCs w:val="21"/>
        </w:rPr>
        <w:t>Defined architecture for data management systems based on needs of internal consumers.</w:t>
      </w:r>
    </w:p>
    <w:p w14:paraId="779248A7" w14:textId="77777777" w:rsidR="001F32DA" w:rsidRPr="00261CCB" w:rsidRDefault="00CF0C90" w:rsidP="00261CCB">
      <w:pPr>
        <w:pStyle w:val="ListParagraph"/>
        <w:numPr>
          <w:ilvl w:val="0"/>
          <w:numId w:val="26"/>
        </w:numPr>
        <w:spacing w:line="273" w:lineRule="atLeast"/>
        <w:rPr>
          <w:rFonts w:ascii="Cambria" w:eastAsia="Calibri" w:hAnsi="Cambria" w:cs="Calibri"/>
          <w:sz w:val="21"/>
          <w:szCs w:val="21"/>
        </w:rPr>
      </w:pPr>
      <w:r w:rsidRPr="00261CCB">
        <w:rPr>
          <w:rFonts w:ascii="Cambria" w:eastAsia="Calibri" w:hAnsi="Cambria" w:cs="Calibri"/>
          <w:sz w:val="21"/>
          <w:szCs w:val="21"/>
        </w:rPr>
        <w:t>Designed, developed, and implemented full-stack development tools and technologies.</w:t>
      </w:r>
    </w:p>
    <w:p w14:paraId="0B31A28B" w14:textId="77777777" w:rsidR="00261CCB" w:rsidRPr="00896C37" w:rsidRDefault="001F32DA" w:rsidP="00261CCB">
      <w:pPr>
        <w:pStyle w:val="ListParagraph"/>
        <w:numPr>
          <w:ilvl w:val="0"/>
          <w:numId w:val="26"/>
        </w:numPr>
        <w:spacing w:line="273" w:lineRule="atLeast"/>
        <w:rPr>
          <w:rFonts w:ascii="Cambria" w:eastAsia="Calibri" w:hAnsi="Cambria" w:cs="Calibri"/>
          <w:sz w:val="21"/>
          <w:szCs w:val="21"/>
        </w:rPr>
      </w:pPr>
      <w:r w:rsidRPr="00896C37">
        <w:rPr>
          <w:rFonts w:ascii="Cambria" w:hAnsi="Cambria" w:cs="Calibri"/>
          <w:sz w:val="21"/>
          <w:szCs w:val="21"/>
        </w:rPr>
        <w:t xml:space="preserve">Earned "Professional Data Engineer" and "Professional Cloud DevOps Engineer" certificates by Google Cloud. </w:t>
      </w:r>
    </w:p>
    <w:p w14:paraId="41F3AAC6" w14:textId="5B5FF472" w:rsidR="00CF0C90" w:rsidRPr="00896C37" w:rsidRDefault="001F32DA" w:rsidP="00261CCB">
      <w:pPr>
        <w:pStyle w:val="ListParagraph"/>
        <w:numPr>
          <w:ilvl w:val="0"/>
          <w:numId w:val="26"/>
        </w:numPr>
        <w:spacing w:line="273" w:lineRule="atLeast"/>
        <w:rPr>
          <w:rFonts w:ascii="Cambria" w:eastAsia="Calibri" w:hAnsi="Cambria" w:cs="Calibri"/>
          <w:sz w:val="21"/>
          <w:szCs w:val="21"/>
        </w:rPr>
      </w:pPr>
      <w:r w:rsidRPr="00896C37">
        <w:rPr>
          <w:rFonts w:ascii="Cambria" w:hAnsi="Cambria" w:cs="Calibri"/>
          <w:sz w:val="21"/>
          <w:szCs w:val="21"/>
        </w:rPr>
        <w:t xml:space="preserve">Demonstrated strong attention to detail and a commitment to quality while working with staff and participants, contributing to a lively and positive work environment. </w:t>
      </w:r>
    </w:p>
    <w:p w14:paraId="093E319F" w14:textId="77777777" w:rsidR="00896C37" w:rsidRDefault="00896C37" w:rsidP="00896C37">
      <w:pPr>
        <w:spacing w:line="273" w:lineRule="atLeast"/>
        <w:rPr>
          <w:rFonts w:ascii="Cambria" w:eastAsia="Calibri" w:hAnsi="Cambria" w:cs="Calibri"/>
          <w:sz w:val="21"/>
          <w:szCs w:val="21"/>
        </w:rPr>
      </w:pPr>
    </w:p>
    <w:p w14:paraId="6374360C" w14:textId="3F3FE3E4" w:rsidR="00896C37" w:rsidRPr="00896C37" w:rsidRDefault="00896C37" w:rsidP="00896C37">
      <w:pPr>
        <w:spacing w:line="273" w:lineRule="atLeast"/>
        <w:rPr>
          <w:rFonts w:ascii="Cambria" w:eastAsia="Calibri" w:hAnsi="Cambria" w:cs="Calibri"/>
          <w:b/>
          <w:bCs/>
          <w:sz w:val="21"/>
          <w:szCs w:val="21"/>
        </w:rPr>
      </w:pPr>
      <w:r w:rsidRPr="00896C37">
        <w:rPr>
          <w:rFonts w:ascii="Cambria" w:eastAsia="Calibri" w:hAnsi="Cambria" w:cs="Calibri"/>
          <w:b/>
          <w:bCs/>
          <w:sz w:val="21"/>
          <w:szCs w:val="21"/>
        </w:rPr>
        <w:t>Preparation for Graduate Studies</w:t>
      </w:r>
      <w:r>
        <w:rPr>
          <w:rFonts w:ascii="Cambria" w:eastAsia="Calibri" w:hAnsi="Cambria" w:cs="Calibri"/>
          <w:b/>
          <w:bCs/>
          <w:sz w:val="21"/>
          <w:szCs w:val="21"/>
        </w:rPr>
        <w:t xml:space="preserve">                                                                                                                 </w:t>
      </w:r>
      <w:r w:rsidRPr="00896C37">
        <w:rPr>
          <w:rFonts w:ascii="Cambria" w:eastAsia="Calibri" w:hAnsi="Cambria" w:cs="Calibri"/>
          <w:b/>
          <w:bCs/>
          <w:sz w:val="21"/>
          <w:szCs w:val="21"/>
        </w:rPr>
        <w:t>May 2023 - August 2023</w:t>
      </w:r>
    </w:p>
    <w:p w14:paraId="0587B2D5" w14:textId="4D687923" w:rsidR="00896C37" w:rsidRPr="00896C37" w:rsidRDefault="00896C37" w:rsidP="00896C37">
      <w:pPr>
        <w:pStyle w:val="ListParagraph"/>
        <w:numPr>
          <w:ilvl w:val="0"/>
          <w:numId w:val="32"/>
        </w:numPr>
        <w:spacing w:line="273" w:lineRule="atLeast"/>
        <w:rPr>
          <w:rFonts w:ascii="Cambria" w:eastAsia="Calibri" w:hAnsi="Cambria" w:cs="Calibri"/>
          <w:sz w:val="21"/>
          <w:szCs w:val="21"/>
        </w:rPr>
      </w:pPr>
      <w:r w:rsidRPr="00896C37">
        <w:rPr>
          <w:rFonts w:ascii="Cambria" w:eastAsia="Calibri" w:hAnsi="Cambria" w:cs="Calibri"/>
          <w:sz w:val="21"/>
          <w:szCs w:val="21"/>
        </w:rPr>
        <w:t>Resigned from SpringML IDC to prepare for relocation to the United States and commence graduate studies at Florida International University.</w:t>
      </w:r>
    </w:p>
    <w:p w14:paraId="74F4C6E2" w14:textId="08556D4D" w:rsidR="00133254" w:rsidRDefault="00133254" w:rsidP="00C4536C">
      <w:pPr>
        <w:pBdr>
          <w:bottom w:val="single" w:sz="6" w:space="0" w:color="000000"/>
        </w:pBdr>
        <w:spacing w:line="210" w:lineRule="atLeast"/>
        <w:rPr>
          <w:rStyle w:val="fs14fw4undefined"/>
          <w:rFonts w:ascii="Cambria" w:eastAsia="Calibri" w:hAnsi="Cambria" w:cs="Calibri"/>
          <w:b/>
          <w:bCs/>
          <w:caps/>
          <w:sz w:val="21"/>
          <w:szCs w:val="21"/>
        </w:rPr>
      </w:pPr>
    </w:p>
    <w:p w14:paraId="33A75767" w14:textId="77777777" w:rsidR="00A8203F" w:rsidRDefault="00A8203F" w:rsidP="00C4536C">
      <w:pPr>
        <w:pBdr>
          <w:bottom w:val="single" w:sz="6" w:space="0" w:color="000000"/>
        </w:pBdr>
        <w:spacing w:line="210" w:lineRule="atLeast"/>
        <w:rPr>
          <w:rStyle w:val="fs14fw4undefined"/>
          <w:rFonts w:ascii="Cambria" w:eastAsia="Calibri" w:hAnsi="Cambria" w:cs="Calibri"/>
          <w:b/>
          <w:bCs/>
          <w:caps/>
          <w:sz w:val="21"/>
          <w:szCs w:val="21"/>
        </w:rPr>
      </w:pPr>
    </w:p>
    <w:p w14:paraId="5B5052C5" w14:textId="77777777" w:rsidR="00896C37" w:rsidRDefault="00896C37" w:rsidP="00C4536C">
      <w:pPr>
        <w:pBdr>
          <w:bottom w:val="single" w:sz="6" w:space="0" w:color="000000"/>
        </w:pBdr>
        <w:spacing w:line="210" w:lineRule="atLeast"/>
        <w:rPr>
          <w:rStyle w:val="fs14fw4undefined"/>
          <w:rFonts w:ascii="Cambria" w:eastAsia="Calibri" w:hAnsi="Cambria" w:cs="Calibri"/>
          <w:b/>
          <w:bCs/>
          <w:caps/>
          <w:sz w:val="21"/>
          <w:szCs w:val="21"/>
        </w:rPr>
      </w:pPr>
    </w:p>
    <w:p w14:paraId="73968586" w14:textId="77777777" w:rsidR="00896C37" w:rsidRDefault="00896C37" w:rsidP="00C4536C">
      <w:pPr>
        <w:pBdr>
          <w:bottom w:val="single" w:sz="6" w:space="0" w:color="000000"/>
        </w:pBdr>
        <w:spacing w:line="210" w:lineRule="atLeast"/>
        <w:rPr>
          <w:rStyle w:val="fs14fw4undefined"/>
          <w:rFonts w:ascii="Cambria" w:eastAsia="Calibri" w:hAnsi="Cambria" w:cs="Calibri"/>
          <w:b/>
          <w:bCs/>
          <w:caps/>
          <w:sz w:val="21"/>
          <w:szCs w:val="21"/>
        </w:rPr>
      </w:pPr>
    </w:p>
    <w:p w14:paraId="798D97A9" w14:textId="77777777" w:rsidR="00896C37" w:rsidRDefault="00896C37" w:rsidP="00C4536C">
      <w:pPr>
        <w:pBdr>
          <w:bottom w:val="single" w:sz="6" w:space="0" w:color="000000"/>
        </w:pBdr>
        <w:spacing w:line="210" w:lineRule="atLeast"/>
        <w:rPr>
          <w:rStyle w:val="fs14fw4undefined"/>
          <w:rFonts w:ascii="Cambria" w:eastAsia="Calibri" w:hAnsi="Cambria" w:cs="Calibri"/>
          <w:b/>
          <w:bCs/>
          <w:caps/>
          <w:sz w:val="21"/>
          <w:szCs w:val="21"/>
        </w:rPr>
      </w:pPr>
    </w:p>
    <w:p w14:paraId="4A0E3512" w14:textId="77777777" w:rsidR="00896C37" w:rsidRDefault="00896C37" w:rsidP="00C4536C">
      <w:pPr>
        <w:pBdr>
          <w:bottom w:val="single" w:sz="6" w:space="0" w:color="000000"/>
        </w:pBdr>
        <w:spacing w:line="210" w:lineRule="atLeast"/>
        <w:rPr>
          <w:rStyle w:val="fs14fw4undefined"/>
          <w:rFonts w:ascii="Cambria" w:eastAsia="Calibri" w:hAnsi="Cambria" w:cs="Calibri"/>
          <w:b/>
          <w:bCs/>
          <w:caps/>
          <w:sz w:val="21"/>
          <w:szCs w:val="21"/>
        </w:rPr>
      </w:pPr>
    </w:p>
    <w:p w14:paraId="6B8FB6E2" w14:textId="77777777" w:rsidR="00896C37" w:rsidRDefault="00896C37" w:rsidP="00C4536C">
      <w:pPr>
        <w:pBdr>
          <w:bottom w:val="single" w:sz="6" w:space="0" w:color="000000"/>
        </w:pBdr>
        <w:spacing w:line="210" w:lineRule="atLeast"/>
        <w:rPr>
          <w:rStyle w:val="fs14fw4undefined"/>
          <w:rFonts w:ascii="Cambria" w:eastAsia="Calibri" w:hAnsi="Cambria" w:cs="Calibri"/>
          <w:b/>
          <w:bCs/>
          <w:caps/>
          <w:sz w:val="21"/>
          <w:szCs w:val="21"/>
        </w:rPr>
      </w:pPr>
    </w:p>
    <w:p w14:paraId="442AD1D5" w14:textId="77777777" w:rsidR="00896C37" w:rsidRDefault="00896C37" w:rsidP="00C4536C">
      <w:pPr>
        <w:pBdr>
          <w:bottom w:val="single" w:sz="6" w:space="0" w:color="000000"/>
        </w:pBdr>
        <w:spacing w:line="210" w:lineRule="atLeast"/>
        <w:rPr>
          <w:rStyle w:val="fs14fw4undefined"/>
          <w:rFonts w:ascii="Cambria" w:eastAsia="Calibri" w:hAnsi="Cambria" w:cs="Calibri"/>
          <w:b/>
          <w:bCs/>
          <w:caps/>
          <w:sz w:val="21"/>
          <w:szCs w:val="21"/>
        </w:rPr>
      </w:pPr>
    </w:p>
    <w:p w14:paraId="3BF4F7BE" w14:textId="77777777" w:rsidR="00896C37" w:rsidRDefault="00896C37" w:rsidP="00C4536C">
      <w:pPr>
        <w:pBdr>
          <w:bottom w:val="single" w:sz="6" w:space="0" w:color="000000"/>
        </w:pBdr>
        <w:spacing w:line="210" w:lineRule="atLeast"/>
        <w:rPr>
          <w:rStyle w:val="fs14fw4undefined"/>
          <w:rFonts w:ascii="Cambria" w:eastAsia="Calibri" w:hAnsi="Cambria" w:cs="Calibri"/>
          <w:b/>
          <w:bCs/>
          <w:caps/>
          <w:sz w:val="21"/>
          <w:szCs w:val="21"/>
        </w:rPr>
      </w:pPr>
    </w:p>
    <w:p w14:paraId="64F51B39" w14:textId="77777777" w:rsidR="00896C37" w:rsidRPr="00C4536C" w:rsidRDefault="00896C37" w:rsidP="00C4536C">
      <w:pPr>
        <w:pBdr>
          <w:bottom w:val="single" w:sz="6" w:space="0" w:color="000000"/>
        </w:pBdr>
        <w:spacing w:line="210" w:lineRule="atLeast"/>
        <w:rPr>
          <w:rStyle w:val="fs14fw4undefined"/>
          <w:rFonts w:ascii="Cambria" w:eastAsia="Calibri" w:hAnsi="Cambria" w:cs="Calibri"/>
          <w:b/>
          <w:bCs/>
          <w:caps/>
          <w:sz w:val="21"/>
          <w:szCs w:val="21"/>
        </w:rPr>
      </w:pPr>
    </w:p>
    <w:p w14:paraId="3B2BA46D" w14:textId="77777777" w:rsidR="00A72A87" w:rsidRPr="00F23E95" w:rsidRDefault="00F94C9A">
      <w:pPr>
        <w:pBdr>
          <w:bottom w:val="single" w:sz="6" w:space="0" w:color="000000"/>
        </w:pBdr>
        <w:spacing w:line="210" w:lineRule="atLeast"/>
        <w:rPr>
          <w:rFonts w:ascii="Cambria" w:eastAsia="Calibri" w:hAnsi="Cambria" w:cs="Calibri"/>
          <w:b/>
          <w:bCs/>
          <w:caps/>
          <w:sz w:val="21"/>
          <w:szCs w:val="21"/>
        </w:rPr>
      </w:pPr>
      <w:r w:rsidRPr="00F23E95">
        <w:rPr>
          <w:rFonts w:ascii="Cambria" w:eastAsia="Calibri" w:hAnsi="Cambria" w:cs="Calibri"/>
          <w:b/>
          <w:bCs/>
          <w:caps/>
          <w:sz w:val="21"/>
          <w:szCs w:val="21"/>
        </w:rPr>
        <w:lastRenderedPageBreak/>
        <w:t>projects</w:t>
      </w:r>
    </w:p>
    <w:p w14:paraId="5AF57CA4" w14:textId="77777777" w:rsidR="00896C37" w:rsidRDefault="00896C37" w:rsidP="00A94938">
      <w:pPr>
        <w:tabs>
          <w:tab w:val="right" w:pos="10800"/>
        </w:tabs>
        <w:spacing w:line="273" w:lineRule="atLeast"/>
        <w:rPr>
          <w:rStyle w:val="fs14fw6"/>
          <w:rFonts w:ascii="Cambria" w:eastAsia="Calibri" w:hAnsi="Cambria" w:cs="Calibri"/>
          <w:b/>
          <w:bCs/>
          <w:sz w:val="21"/>
          <w:szCs w:val="21"/>
        </w:rPr>
      </w:pPr>
    </w:p>
    <w:p w14:paraId="425876FA" w14:textId="52B5202E" w:rsidR="00A94938" w:rsidRPr="003010DF" w:rsidRDefault="00A94938" w:rsidP="00A94938">
      <w:pPr>
        <w:tabs>
          <w:tab w:val="right" w:pos="10800"/>
        </w:tabs>
        <w:spacing w:line="273" w:lineRule="atLeast"/>
        <w:rPr>
          <w:rStyle w:val="fs14fw6"/>
          <w:rFonts w:ascii="Cambria" w:eastAsia="Calibri" w:hAnsi="Cambria" w:cs="Calibri"/>
          <w:b/>
          <w:bCs/>
          <w:sz w:val="21"/>
          <w:szCs w:val="21"/>
        </w:rPr>
      </w:pPr>
      <w:r w:rsidRPr="00A94938">
        <w:rPr>
          <w:rStyle w:val="fs14fw6"/>
          <w:rFonts w:ascii="Cambria" w:eastAsia="Calibri" w:hAnsi="Cambria" w:cs="Calibri"/>
          <w:b/>
          <w:bCs/>
          <w:sz w:val="21"/>
          <w:szCs w:val="21"/>
        </w:rPr>
        <w:t>Transportation Equity Analysis</w:t>
      </w:r>
      <w:r w:rsidRPr="003010DF">
        <w:rPr>
          <w:rStyle w:val="fs14fw6"/>
          <w:rFonts w:ascii="Cambria" w:eastAsia="Calibri" w:hAnsi="Cambria" w:cs="Calibri"/>
          <w:b/>
          <w:bCs/>
          <w:sz w:val="21"/>
          <w:szCs w:val="21"/>
        </w:rPr>
        <w:t xml:space="preserve"> </w:t>
      </w:r>
      <w:r w:rsidRPr="003010DF">
        <w:rPr>
          <w:rStyle w:val="fs14fw6"/>
          <w:rFonts w:ascii="Cambria" w:eastAsia="Calibri" w:hAnsi="Cambria" w:cs="Calibri"/>
          <w:sz w:val="21"/>
          <w:szCs w:val="21"/>
        </w:rPr>
        <w:t xml:space="preserve">| FIU, </w:t>
      </w:r>
      <w:r>
        <w:rPr>
          <w:rStyle w:val="fs14fw6"/>
          <w:rFonts w:ascii="Cambria" w:eastAsia="Calibri" w:hAnsi="Cambria" w:cs="Calibri"/>
          <w:sz w:val="21"/>
          <w:szCs w:val="21"/>
        </w:rPr>
        <w:t>FL</w:t>
      </w:r>
      <w:r w:rsidR="005E4BA1">
        <w:rPr>
          <w:rStyle w:val="fs14fw6"/>
          <w:rFonts w:ascii="Cambria" w:eastAsia="Calibri" w:hAnsi="Cambria" w:cs="Calibri"/>
          <w:sz w:val="21"/>
          <w:szCs w:val="21"/>
        </w:rPr>
        <w:t>, USA</w:t>
      </w:r>
      <w:r>
        <w:rPr>
          <w:rStyle w:val="fs14fw6"/>
          <w:rFonts w:ascii="Cambria" w:eastAsia="Calibri" w:hAnsi="Cambria" w:cs="Calibri"/>
          <w:sz w:val="21"/>
          <w:szCs w:val="21"/>
        </w:rPr>
        <w:t xml:space="preserve">.     </w:t>
      </w:r>
      <w:r w:rsidRPr="003010DF">
        <w:rPr>
          <w:rStyle w:val="fs14fw6"/>
          <w:rFonts w:ascii="Cambria" w:eastAsia="Calibri" w:hAnsi="Cambria" w:cs="Calibri"/>
          <w:sz w:val="21"/>
          <w:szCs w:val="21"/>
        </w:rPr>
        <w:t xml:space="preserve"> </w:t>
      </w:r>
      <w:r>
        <w:rPr>
          <w:rStyle w:val="fs14fw6"/>
          <w:rFonts w:ascii="Cambria" w:eastAsia="Calibri" w:hAnsi="Cambria" w:cs="Calibri"/>
          <w:b/>
          <w:bCs/>
          <w:sz w:val="21"/>
          <w:szCs w:val="21"/>
        </w:rPr>
        <w:t xml:space="preserve">                                                               November 2023 – December 2023</w:t>
      </w:r>
    </w:p>
    <w:p w14:paraId="7ACC17F5" w14:textId="1F208D98" w:rsidR="00CF50CA" w:rsidRPr="00CF50CA" w:rsidRDefault="00CF50CA" w:rsidP="00CF50CA">
      <w:pPr>
        <w:pStyle w:val="ListParagraph"/>
        <w:numPr>
          <w:ilvl w:val="0"/>
          <w:numId w:val="29"/>
        </w:numPr>
        <w:tabs>
          <w:tab w:val="right" w:pos="10800"/>
        </w:tabs>
        <w:spacing w:line="273" w:lineRule="atLeast"/>
        <w:rPr>
          <w:rStyle w:val="fs14fw6"/>
          <w:rFonts w:ascii="Cambria" w:eastAsia="Calibri" w:hAnsi="Cambria" w:cs="Calibri"/>
          <w:sz w:val="21"/>
          <w:szCs w:val="21"/>
        </w:rPr>
      </w:pPr>
      <w:r w:rsidRPr="003010DF">
        <w:rPr>
          <w:rStyle w:val="fs14fw6"/>
          <w:rFonts w:ascii="Cambria" w:eastAsia="Calibri" w:hAnsi="Cambria" w:cs="Calibri"/>
          <w:sz w:val="21"/>
          <w:szCs w:val="21"/>
        </w:rPr>
        <w:t xml:space="preserve">Collaborated </w:t>
      </w:r>
      <w:r>
        <w:rPr>
          <w:rStyle w:val="fs14fw6"/>
          <w:rFonts w:ascii="Cambria" w:eastAsia="Calibri" w:hAnsi="Cambria" w:cs="Calibri"/>
          <w:sz w:val="21"/>
          <w:szCs w:val="21"/>
        </w:rPr>
        <w:t xml:space="preserve">with </w:t>
      </w:r>
      <w:r w:rsidRPr="00CF50CA">
        <w:rPr>
          <w:rStyle w:val="fs14fw6"/>
          <w:rFonts w:ascii="Cambria" w:eastAsia="Calibri" w:hAnsi="Cambria" w:cs="Calibri"/>
          <w:sz w:val="21"/>
          <w:szCs w:val="21"/>
        </w:rPr>
        <w:t>a team analyzing income-based travel disparities in Florida using NHTS data (2001, 2009, 2017), unveiling trends in remote work, online shopping impact, and transportation modes among different income groups.</w:t>
      </w:r>
    </w:p>
    <w:p w14:paraId="02C01616" w14:textId="469E4389" w:rsidR="00CF50CA" w:rsidRPr="00CF50CA" w:rsidRDefault="00CF50CA" w:rsidP="00CF50CA">
      <w:pPr>
        <w:pStyle w:val="ListParagraph"/>
        <w:numPr>
          <w:ilvl w:val="0"/>
          <w:numId w:val="29"/>
        </w:numPr>
        <w:tabs>
          <w:tab w:val="right" w:pos="10800"/>
        </w:tabs>
        <w:spacing w:line="273" w:lineRule="atLeast"/>
        <w:rPr>
          <w:rStyle w:val="fs14fw6"/>
          <w:rFonts w:ascii="Cambria" w:eastAsia="Calibri" w:hAnsi="Cambria" w:cs="Calibri"/>
          <w:sz w:val="21"/>
          <w:szCs w:val="21"/>
        </w:rPr>
      </w:pPr>
      <w:r w:rsidRPr="00CF50CA">
        <w:rPr>
          <w:rStyle w:val="fs14fw6"/>
          <w:rFonts w:ascii="Cambria" w:eastAsia="Calibri" w:hAnsi="Cambria" w:cs="Calibri"/>
          <w:sz w:val="21"/>
          <w:szCs w:val="21"/>
        </w:rPr>
        <w:t>Investigated sociodemographic travel patterns, residence locations, commuting distances, and school commuting influences, discerning urban-rural disparities, and income-related effects.</w:t>
      </w:r>
    </w:p>
    <w:p w14:paraId="77A609AA" w14:textId="3F859FD9" w:rsidR="00FA07AB" w:rsidRPr="00896C37" w:rsidRDefault="00CF50CA" w:rsidP="00FA07AB">
      <w:pPr>
        <w:pStyle w:val="ListParagraph"/>
        <w:numPr>
          <w:ilvl w:val="0"/>
          <w:numId w:val="29"/>
        </w:numPr>
        <w:tabs>
          <w:tab w:val="right" w:pos="10800"/>
        </w:tabs>
        <w:spacing w:line="273" w:lineRule="atLeast"/>
        <w:rPr>
          <w:rStyle w:val="fs14fw6"/>
          <w:rFonts w:ascii="Cambria" w:eastAsia="Calibri" w:hAnsi="Cambria" w:cs="Calibri"/>
          <w:sz w:val="21"/>
          <w:szCs w:val="21"/>
        </w:rPr>
      </w:pPr>
      <w:r w:rsidRPr="00CF50CA">
        <w:rPr>
          <w:rStyle w:val="fs14fw6"/>
          <w:rFonts w:ascii="Cambria" w:eastAsia="Calibri" w:hAnsi="Cambria" w:cs="Calibri"/>
          <w:sz w:val="21"/>
          <w:szCs w:val="21"/>
        </w:rPr>
        <w:t>Employed advanced data analysis techniques, including data cleaning, oversampling, and feature selection, to derive actionable insights for equitable transportation policies and urban planning.</w:t>
      </w:r>
      <w:r w:rsidRPr="00A87504">
        <w:rPr>
          <w:rStyle w:val="fs14fw6"/>
          <w:rFonts w:ascii="Cambria" w:eastAsia="Calibri" w:hAnsi="Cambria" w:cs="Calibri"/>
          <w:sz w:val="21"/>
          <w:szCs w:val="21"/>
        </w:rPr>
        <w:br/>
      </w:r>
    </w:p>
    <w:p w14:paraId="52444C2F" w14:textId="3EF37017" w:rsidR="003010DF" w:rsidRPr="003010DF" w:rsidRDefault="003010DF" w:rsidP="003010DF">
      <w:pPr>
        <w:tabs>
          <w:tab w:val="right" w:pos="10800"/>
        </w:tabs>
        <w:spacing w:line="273" w:lineRule="atLeast"/>
        <w:rPr>
          <w:rStyle w:val="fs14fw6"/>
          <w:rFonts w:ascii="Cambria" w:eastAsia="Calibri" w:hAnsi="Cambria" w:cs="Calibri"/>
          <w:b/>
          <w:bCs/>
          <w:sz w:val="21"/>
          <w:szCs w:val="21"/>
        </w:rPr>
      </w:pPr>
      <w:r w:rsidRPr="003010DF">
        <w:rPr>
          <w:rStyle w:val="fs14fw6"/>
          <w:rFonts w:ascii="Cambria" w:eastAsia="Calibri" w:hAnsi="Cambria" w:cs="Calibri"/>
          <w:b/>
          <w:bCs/>
          <w:sz w:val="21"/>
          <w:szCs w:val="21"/>
        </w:rPr>
        <w:t xml:space="preserve">Apriori Algorithm Implementation </w:t>
      </w:r>
      <w:r w:rsidRPr="003010DF">
        <w:rPr>
          <w:rStyle w:val="fs14fw6"/>
          <w:rFonts w:ascii="Cambria" w:eastAsia="Calibri" w:hAnsi="Cambria" w:cs="Calibri"/>
          <w:sz w:val="21"/>
          <w:szCs w:val="21"/>
        </w:rPr>
        <w:t xml:space="preserve">| FIU, </w:t>
      </w:r>
      <w:r w:rsidR="00A94938">
        <w:rPr>
          <w:rStyle w:val="fs14fw6"/>
          <w:rFonts w:ascii="Cambria" w:eastAsia="Calibri" w:hAnsi="Cambria" w:cs="Calibri"/>
          <w:sz w:val="21"/>
          <w:szCs w:val="21"/>
        </w:rPr>
        <w:t>FL</w:t>
      </w:r>
      <w:r w:rsidR="005E4BA1">
        <w:rPr>
          <w:rStyle w:val="fs14fw6"/>
          <w:rFonts w:ascii="Cambria" w:eastAsia="Calibri" w:hAnsi="Cambria" w:cs="Calibri"/>
          <w:sz w:val="21"/>
          <w:szCs w:val="21"/>
        </w:rPr>
        <w:t>, USA</w:t>
      </w:r>
      <w:r w:rsidR="00A94938">
        <w:rPr>
          <w:rStyle w:val="fs14fw6"/>
          <w:rFonts w:ascii="Cambria" w:eastAsia="Calibri" w:hAnsi="Cambria" w:cs="Calibri"/>
          <w:sz w:val="21"/>
          <w:szCs w:val="21"/>
        </w:rPr>
        <w:t xml:space="preserve">.         </w:t>
      </w:r>
      <w:r>
        <w:rPr>
          <w:rStyle w:val="fs14fw6"/>
          <w:rFonts w:ascii="Cambria" w:eastAsia="Calibri" w:hAnsi="Cambria" w:cs="Calibri"/>
          <w:b/>
          <w:bCs/>
          <w:sz w:val="21"/>
          <w:szCs w:val="21"/>
        </w:rPr>
        <w:t xml:space="preserve">                                                         October 2023 – November 2023</w:t>
      </w:r>
    </w:p>
    <w:p w14:paraId="212B949F" w14:textId="5D7690BB" w:rsidR="003010DF" w:rsidRPr="003010DF" w:rsidRDefault="003010DF" w:rsidP="009503E2">
      <w:pPr>
        <w:pStyle w:val="ListParagraph"/>
        <w:numPr>
          <w:ilvl w:val="0"/>
          <w:numId w:val="25"/>
        </w:numPr>
        <w:tabs>
          <w:tab w:val="right" w:pos="10800"/>
        </w:tabs>
        <w:rPr>
          <w:rStyle w:val="fs14fw6"/>
          <w:rFonts w:ascii="Cambria" w:eastAsia="Calibri" w:hAnsi="Cambria" w:cs="Calibri"/>
          <w:sz w:val="21"/>
          <w:szCs w:val="21"/>
        </w:rPr>
      </w:pPr>
      <w:r w:rsidRPr="003010DF">
        <w:rPr>
          <w:rStyle w:val="fs14fw6"/>
          <w:rFonts w:ascii="Cambria" w:eastAsia="Calibri" w:hAnsi="Cambria" w:cs="Calibri"/>
          <w:sz w:val="21"/>
          <w:szCs w:val="21"/>
        </w:rPr>
        <w:t>Collaborated with a team to implement the Apriori Algorithm, enabling the generation of association rules based on user-defined support and confidence thresholds.</w:t>
      </w:r>
    </w:p>
    <w:p w14:paraId="1FF160AB" w14:textId="4D4D47D8" w:rsidR="003010DF" w:rsidRPr="003010DF" w:rsidRDefault="003010DF" w:rsidP="009503E2">
      <w:pPr>
        <w:pStyle w:val="ListParagraph"/>
        <w:numPr>
          <w:ilvl w:val="0"/>
          <w:numId w:val="25"/>
        </w:numPr>
        <w:tabs>
          <w:tab w:val="right" w:pos="10800"/>
        </w:tabs>
        <w:rPr>
          <w:rStyle w:val="fs14fw6"/>
          <w:rFonts w:ascii="Cambria" w:eastAsia="Calibri" w:hAnsi="Cambria" w:cs="Calibri"/>
          <w:sz w:val="21"/>
          <w:szCs w:val="21"/>
        </w:rPr>
      </w:pPr>
      <w:r w:rsidRPr="003010DF">
        <w:rPr>
          <w:rStyle w:val="fs14fw6"/>
          <w:rFonts w:ascii="Cambria" w:eastAsia="Calibri" w:hAnsi="Cambria" w:cs="Calibri"/>
          <w:sz w:val="21"/>
          <w:szCs w:val="21"/>
        </w:rPr>
        <w:t>Developed a Python-based program, leveraging the Apriori algorithm steps, from reading input data to generating frequent itemsets and association rules.</w:t>
      </w:r>
    </w:p>
    <w:p w14:paraId="0A164FD9" w14:textId="3518E4A1" w:rsidR="003010DF" w:rsidRPr="003010DF" w:rsidRDefault="003010DF" w:rsidP="009503E2">
      <w:pPr>
        <w:pStyle w:val="ListParagraph"/>
        <w:numPr>
          <w:ilvl w:val="0"/>
          <w:numId w:val="25"/>
        </w:numPr>
        <w:tabs>
          <w:tab w:val="right" w:pos="10800"/>
        </w:tabs>
        <w:rPr>
          <w:rStyle w:val="fs14fw6"/>
          <w:rFonts w:ascii="Cambria" w:eastAsia="Calibri" w:hAnsi="Cambria" w:cs="Calibri"/>
          <w:sz w:val="21"/>
          <w:szCs w:val="21"/>
        </w:rPr>
      </w:pPr>
      <w:r w:rsidRPr="003010DF">
        <w:rPr>
          <w:rStyle w:val="fs14fw6"/>
          <w:rFonts w:ascii="Cambria" w:eastAsia="Calibri" w:hAnsi="Cambria" w:cs="Calibri"/>
          <w:sz w:val="21"/>
          <w:szCs w:val="21"/>
        </w:rPr>
        <w:t>Produced output files containing detailed summaries of frequent itemsets, association rules, and essential project information, ensuring adherence to project guidelines.</w:t>
      </w:r>
      <w:r>
        <w:rPr>
          <w:rStyle w:val="fs14fw6"/>
          <w:rFonts w:ascii="Cambria" w:eastAsia="Calibri" w:hAnsi="Cambria" w:cs="Calibri"/>
          <w:sz w:val="21"/>
          <w:szCs w:val="21"/>
        </w:rPr>
        <w:br/>
      </w:r>
    </w:p>
    <w:p w14:paraId="144FB068" w14:textId="6612652A" w:rsidR="00A72A87" w:rsidRPr="00F23E95" w:rsidRDefault="00F94C9A">
      <w:pPr>
        <w:tabs>
          <w:tab w:val="right" w:pos="10800"/>
        </w:tabs>
        <w:spacing w:line="273" w:lineRule="atLeast"/>
        <w:rPr>
          <w:rStyle w:val="fs14fw6"/>
          <w:rFonts w:ascii="Cambria" w:eastAsia="Calibri" w:hAnsi="Cambria" w:cs="Calibri"/>
          <w:b/>
          <w:bCs/>
          <w:sz w:val="22"/>
          <w:szCs w:val="22"/>
        </w:rPr>
      </w:pPr>
      <w:r w:rsidRPr="00F23E95">
        <w:rPr>
          <w:rStyle w:val="fs14fw6"/>
          <w:rFonts w:ascii="Cambria" w:eastAsia="Calibri" w:hAnsi="Cambria" w:cs="Calibri"/>
          <w:b/>
          <w:bCs/>
          <w:sz w:val="21"/>
          <w:szCs w:val="21"/>
        </w:rPr>
        <w:t>Pubwise ORTB Application Migration</w:t>
      </w:r>
      <w:r w:rsidRPr="00F23E95">
        <w:rPr>
          <w:rStyle w:val="fs14fw6undefinedtdn"/>
          <w:rFonts w:ascii="Cambria" w:eastAsia="Calibri" w:hAnsi="Cambria" w:cs="Calibri"/>
          <w:b/>
          <w:bCs/>
          <w:sz w:val="21"/>
          <w:szCs w:val="21"/>
        </w:rPr>
        <w:t xml:space="preserve"> </w:t>
      </w:r>
      <w:r w:rsidRPr="00F23E95">
        <w:rPr>
          <w:rStyle w:val="fs14fw4undefinedtdn"/>
          <w:rFonts w:ascii="Cambria" w:eastAsia="Calibri" w:hAnsi="Cambria" w:cs="Calibri"/>
          <w:sz w:val="21"/>
          <w:szCs w:val="21"/>
        </w:rPr>
        <w:t xml:space="preserve">| </w:t>
      </w:r>
      <w:r w:rsidRPr="00F23E95">
        <w:rPr>
          <w:rStyle w:val="fs14fw4"/>
          <w:rFonts w:ascii="Cambria" w:eastAsia="Calibri" w:hAnsi="Cambria" w:cs="Calibri"/>
          <w:sz w:val="21"/>
          <w:szCs w:val="21"/>
        </w:rPr>
        <w:t>Hyderabad, TS</w:t>
      </w:r>
      <w:r w:rsidR="005E4BA1">
        <w:rPr>
          <w:rStyle w:val="fs14fw4"/>
          <w:rFonts w:ascii="Cambria" w:eastAsia="Calibri" w:hAnsi="Cambria" w:cs="Calibri"/>
          <w:sz w:val="21"/>
          <w:szCs w:val="21"/>
        </w:rPr>
        <w:t>,</w:t>
      </w:r>
      <w:r w:rsidR="005E4BA1" w:rsidRPr="005E4BA1">
        <w:rPr>
          <w:rStyle w:val="fs14fw4"/>
          <w:rFonts w:ascii="Cambria" w:eastAsia="Calibri" w:hAnsi="Cambria" w:cs="Calibri"/>
          <w:sz w:val="21"/>
          <w:szCs w:val="21"/>
        </w:rPr>
        <w:t xml:space="preserve"> </w:t>
      </w:r>
      <w:r w:rsidR="005E4BA1">
        <w:rPr>
          <w:rStyle w:val="fs14fw4"/>
          <w:rFonts w:ascii="Cambria" w:eastAsia="Calibri" w:hAnsi="Cambria" w:cs="Calibri"/>
          <w:sz w:val="21"/>
          <w:szCs w:val="21"/>
        </w:rPr>
        <w:t>India</w:t>
      </w:r>
      <w:r w:rsidR="005E4BA1">
        <w:rPr>
          <w:rStyle w:val="fs14fw4"/>
          <w:rFonts w:ascii="Cambria" w:eastAsia="Calibri" w:hAnsi="Cambria" w:cs="Calibri"/>
          <w:sz w:val="21"/>
          <w:szCs w:val="21"/>
        </w:rPr>
        <w:t>.</w:t>
      </w:r>
      <w:r w:rsidRPr="00F23E95">
        <w:rPr>
          <w:rStyle w:val="fs14fw6"/>
          <w:rFonts w:ascii="Cambria" w:eastAsia="Calibri" w:hAnsi="Cambria" w:cs="Calibri"/>
          <w:b/>
          <w:bCs/>
          <w:sz w:val="22"/>
          <w:szCs w:val="22"/>
        </w:rPr>
        <w:tab/>
      </w:r>
      <w:r w:rsidRPr="00F23E95">
        <w:rPr>
          <w:rStyle w:val="fs14fw6"/>
          <w:rFonts w:ascii="Cambria" w:eastAsia="Calibri" w:hAnsi="Cambria" w:cs="Calibri"/>
          <w:b/>
          <w:bCs/>
          <w:sz w:val="21"/>
          <w:szCs w:val="21"/>
        </w:rPr>
        <w:t>December 2022 - May 2023</w:t>
      </w:r>
    </w:p>
    <w:p w14:paraId="502F5235" w14:textId="73C1D40E" w:rsidR="00A72A87" w:rsidRPr="00261CCB" w:rsidRDefault="00F94C9A" w:rsidP="00261CCB">
      <w:pPr>
        <w:pStyle w:val="ListParagraph"/>
        <w:numPr>
          <w:ilvl w:val="0"/>
          <w:numId w:val="24"/>
        </w:numPr>
        <w:spacing w:line="210" w:lineRule="atLeast"/>
        <w:rPr>
          <w:rFonts w:ascii="Cambria" w:eastAsia="Calibri" w:hAnsi="Cambria" w:cs="Calibri"/>
          <w:sz w:val="21"/>
          <w:szCs w:val="21"/>
        </w:rPr>
      </w:pPr>
      <w:r w:rsidRPr="00261CCB">
        <w:rPr>
          <w:rFonts w:ascii="Cambria" w:eastAsia="Calibri" w:hAnsi="Cambria" w:cs="Calibri"/>
          <w:sz w:val="21"/>
          <w:szCs w:val="21"/>
        </w:rPr>
        <w:t>Migrated Pubwise</w:t>
      </w:r>
      <w:r w:rsidR="00F762E4">
        <w:rPr>
          <w:rFonts w:ascii="Cambria" w:eastAsia="Calibri" w:hAnsi="Cambria" w:cs="Calibri"/>
          <w:sz w:val="21"/>
          <w:szCs w:val="21"/>
        </w:rPr>
        <w:t xml:space="preserve"> </w:t>
      </w:r>
      <w:r w:rsidRPr="00261CCB">
        <w:rPr>
          <w:rFonts w:ascii="Cambria" w:eastAsia="Calibri" w:hAnsi="Cambria" w:cs="Calibri"/>
          <w:sz w:val="21"/>
          <w:szCs w:val="21"/>
        </w:rPr>
        <w:t>on-premises</w:t>
      </w:r>
      <w:r w:rsidR="00C97162">
        <w:rPr>
          <w:rFonts w:ascii="Cambria" w:eastAsia="Calibri" w:hAnsi="Cambria" w:cs="Calibri"/>
          <w:sz w:val="21"/>
          <w:szCs w:val="21"/>
        </w:rPr>
        <w:t xml:space="preserve"> Equinix bare metal</w:t>
      </w:r>
      <w:r w:rsidRPr="00261CCB">
        <w:rPr>
          <w:rFonts w:ascii="Cambria" w:eastAsia="Calibri" w:hAnsi="Cambria" w:cs="Calibri"/>
          <w:sz w:val="21"/>
          <w:szCs w:val="21"/>
        </w:rPr>
        <w:t xml:space="preserve"> ad bidding application to Google Cloud Platform.</w:t>
      </w:r>
    </w:p>
    <w:p w14:paraId="42719F95" w14:textId="69911B5C" w:rsidR="00A72A87" w:rsidRPr="00261CCB" w:rsidRDefault="00F94C9A" w:rsidP="00261CCB">
      <w:pPr>
        <w:pStyle w:val="ListParagraph"/>
        <w:numPr>
          <w:ilvl w:val="0"/>
          <w:numId w:val="24"/>
        </w:numPr>
        <w:spacing w:line="210" w:lineRule="atLeast"/>
        <w:rPr>
          <w:rFonts w:ascii="Cambria" w:eastAsia="Calibri" w:hAnsi="Cambria" w:cs="Calibri"/>
          <w:sz w:val="21"/>
          <w:szCs w:val="21"/>
        </w:rPr>
      </w:pPr>
      <w:r w:rsidRPr="00261CCB">
        <w:rPr>
          <w:rFonts w:ascii="Cambria" w:eastAsia="Calibri" w:hAnsi="Cambria" w:cs="Calibri"/>
          <w:sz w:val="21"/>
          <w:szCs w:val="21"/>
        </w:rPr>
        <w:t xml:space="preserve">Managed and improved performance of existing servers using Micro </w:t>
      </w:r>
      <w:r w:rsidR="005352C5" w:rsidRPr="00261CCB">
        <w:rPr>
          <w:rFonts w:ascii="Cambria" w:eastAsia="Calibri" w:hAnsi="Cambria" w:cs="Calibri"/>
          <w:sz w:val="21"/>
          <w:szCs w:val="21"/>
        </w:rPr>
        <w:t>service-</w:t>
      </w:r>
      <w:r w:rsidR="00727E25" w:rsidRPr="00261CCB">
        <w:rPr>
          <w:rFonts w:ascii="Cambria" w:eastAsia="Calibri" w:hAnsi="Cambria" w:cs="Calibri"/>
          <w:sz w:val="21"/>
          <w:szCs w:val="21"/>
        </w:rPr>
        <w:t>based architecture</w:t>
      </w:r>
      <w:r w:rsidRPr="00261CCB">
        <w:rPr>
          <w:rFonts w:ascii="Cambria" w:eastAsia="Calibri" w:hAnsi="Cambria" w:cs="Calibri"/>
          <w:sz w:val="21"/>
          <w:szCs w:val="21"/>
        </w:rPr>
        <w:t xml:space="preserve"> with Google Kubernetes Engine.</w:t>
      </w:r>
    </w:p>
    <w:p w14:paraId="1C03F94A" w14:textId="77777777" w:rsidR="00A72A87" w:rsidRPr="00261CCB" w:rsidRDefault="00F94C9A" w:rsidP="00261CCB">
      <w:pPr>
        <w:pStyle w:val="ListParagraph"/>
        <w:numPr>
          <w:ilvl w:val="0"/>
          <w:numId w:val="24"/>
        </w:numPr>
        <w:spacing w:line="210" w:lineRule="atLeast"/>
        <w:rPr>
          <w:rFonts w:ascii="Cambria" w:eastAsia="Calibri" w:hAnsi="Cambria" w:cs="Calibri"/>
          <w:sz w:val="21"/>
          <w:szCs w:val="21"/>
        </w:rPr>
      </w:pPr>
      <w:r w:rsidRPr="00261CCB">
        <w:rPr>
          <w:rFonts w:ascii="Cambria" w:eastAsia="Calibri" w:hAnsi="Cambria" w:cs="Calibri"/>
          <w:sz w:val="21"/>
          <w:szCs w:val="21"/>
        </w:rPr>
        <w:t>Created a custom monitoring dashboard on Anthos Service Mesh for collecting telemetry data.</w:t>
      </w:r>
    </w:p>
    <w:p w14:paraId="2F63C175" w14:textId="2A8A6080" w:rsidR="00A72A87" w:rsidRPr="00261CCB" w:rsidRDefault="00F94C9A" w:rsidP="00261CCB">
      <w:pPr>
        <w:pStyle w:val="ListParagraph"/>
        <w:numPr>
          <w:ilvl w:val="0"/>
          <w:numId w:val="24"/>
        </w:numPr>
        <w:spacing w:line="210" w:lineRule="atLeast"/>
        <w:rPr>
          <w:rFonts w:ascii="Cambria" w:eastAsia="Calibri" w:hAnsi="Cambria" w:cs="Calibri"/>
          <w:sz w:val="21"/>
          <w:szCs w:val="21"/>
        </w:rPr>
      </w:pPr>
      <w:r w:rsidRPr="00261CCB">
        <w:rPr>
          <w:rFonts w:ascii="Cambria" w:eastAsia="Calibri" w:hAnsi="Cambria" w:cs="Calibri"/>
          <w:sz w:val="21"/>
          <w:szCs w:val="21"/>
        </w:rPr>
        <w:t>Collaborated with client to maintain, monitor, and enhance application's performance on Google Cloud.</w:t>
      </w:r>
    </w:p>
    <w:p w14:paraId="249B445A" w14:textId="77777777" w:rsidR="005352C5" w:rsidRPr="00F23E95" w:rsidRDefault="005352C5" w:rsidP="003A7972">
      <w:pPr>
        <w:spacing w:line="210" w:lineRule="atLeast"/>
        <w:rPr>
          <w:rFonts w:ascii="Cambria" w:eastAsia="Calibri" w:hAnsi="Cambria" w:cs="Calibri"/>
          <w:sz w:val="21"/>
          <w:szCs w:val="21"/>
        </w:rPr>
      </w:pPr>
    </w:p>
    <w:p w14:paraId="7A718B8E" w14:textId="7A0589A9" w:rsidR="003A7972" w:rsidRPr="00F23E95" w:rsidRDefault="003A7972" w:rsidP="003A7972">
      <w:pPr>
        <w:tabs>
          <w:tab w:val="right" w:pos="10800"/>
        </w:tabs>
        <w:spacing w:line="273" w:lineRule="atLeast"/>
        <w:rPr>
          <w:rStyle w:val="fs14fw6"/>
          <w:rFonts w:ascii="Cambria" w:eastAsia="Calibri" w:hAnsi="Cambria" w:cs="Calibri"/>
          <w:b/>
          <w:bCs/>
          <w:sz w:val="22"/>
          <w:szCs w:val="22"/>
        </w:rPr>
      </w:pPr>
      <w:r w:rsidRPr="00F23E95">
        <w:rPr>
          <w:rStyle w:val="fs14fw6"/>
          <w:rFonts w:ascii="Cambria" w:eastAsia="Calibri" w:hAnsi="Cambria" w:cs="Calibri"/>
          <w:b/>
          <w:bCs/>
          <w:sz w:val="21"/>
          <w:szCs w:val="21"/>
        </w:rPr>
        <w:t>Navy POC</w:t>
      </w:r>
      <w:r w:rsidRPr="00F23E95">
        <w:rPr>
          <w:rStyle w:val="fs14fw6undefinedtdn"/>
          <w:rFonts w:ascii="Cambria" w:eastAsia="Calibri" w:hAnsi="Cambria" w:cs="Calibri"/>
          <w:b/>
          <w:bCs/>
          <w:sz w:val="21"/>
          <w:szCs w:val="21"/>
        </w:rPr>
        <w:t xml:space="preserve"> </w:t>
      </w:r>
      <w:r w:rsidRPr="00F23E95">
        <w:rPr>
          <w:rStyle w:val="fs14fw4undefinedtdn"/>
          <w:rFonts w:ascii="Cambria" w:eastAsia="Calibri" w:hAnsi="Cambria" w:cs="Calibri"/>
          <w:sz w:val="21"/>
          <w:szCs w:val="21"/>
        </w:rPr>
        <w:t xml:space="preserve">| </w:t>
      </w:r>
      <w:r w:rsidRPr="00F23E95">
        <w:rPr>
          <w:rStyle w:val="fs14fw4"/>
          <w:rFonts w:ascii="Cambria" w:eastAsia="Calibri" w:hAnsi="Cambria" w:cs="Calibri"/>
          <w:sz w:val="21"/>
          <w:szCs w:val="21"/>
        </w:rPr>
        <w:t>Hyderabad, TS</w:t>
      </w:r>
      <w:r w:rsidR="005E4BA1">
        <w:rPr>
          <w:rStyle w:val="fs14fw4"/>
          <w:rFonts w:ascii="Cambria" w:eastAsia="Calibri" w:hAnsi="Cambria" w:cs="Calibri"/>
          <w:sz w:val="21"/>
          <w:szCs w:val="21"/>
        </w:rPr>
        <w:t xml:space="preserve">, </w:t>
      </w:r>
      <w:r w:rsidR="005E4BA1">
        <w:rPr>
          <w:rStyle w:val="fs14fw4"/>
          <w:rFonts w:ascii="Cambria" w:eastAsia="Calibri" w:hAnsi="Cambria" w:cs="Calibri"/>
          <w:sz w:val="21"/>
          <w:szCs w:val="21"/>
        </w:rPr>
        <w:t>India</w:t>
      </w:r>
      <w:r w:rsidR="005E4BA1">
        <w:rPr>
          <w:rStyle w:val="fs14fw4"/>
          <w:rFonts w:ascii="Cambria" w:eastAsia="Calibri" w:hAnsi="Cambria" w:cs="Calibri"/>
          <w:sz w:val="21"/>
          <w:szCs w:val="21"/>
        </w:rPr>
        <w:t>.</w:t>
      </w:r>
      <w:r w:rsidRPr="00F23E95">
        <w:rPr>
          <w:rStyle w:val="fs14fw6"/>
          <w:rFonts w:ascii="Cambria" w:eastAsia="Calibri" w:hAnsi="Cambria" w:cs="Calibri"/>
          <w:b/>
          <w:bCs/>
          <w:sz w:val="22"/>
          <w:szCs w:val="22"/>
        </w:rPr>
        <w:tab/>
      </w:r>
      <w:r w:rsidRPr="00F23E95">
        <w:rPr>
          <w:rStyle w:val="fs14fw6"/>
          <w:rFonts w:ascii="Cambria" w:eastAsia="Calibri" w:hAnsi="Cambria" w:cs="Calibri"/>
          <w:b/>
          <w:bCs/>
          <w:sz w:val="21"/>
          <w:szCs w:val="21"/>
        </w:rPr>
        <w:t>July 2022</w:t>
      </w:r>
    </w:p>
    <w:p w14:paraId="194B57BC" w14:textId="225E452E" w:rsidR="003A7972" w:rsidRPr="00261CCB" w:rsidRDefault="00D2786A" w:rsidP="00261CCB">
      <w:pPr>
        <w:pStyle w:val="ListParagraph"/>
        <w:numPr>
          <w:ilvl w:val="0"/>
          <w:numId w:val="23"/>
        </w:numPr>
        <w:spacing w:line="210" w:lineRule="atLeast"/>
        <w:rPr>
          <w:rFonts w:ascii="Cambria" w:eastAsia="Calibri" w:hAnsi="Cambria" w:cs="Calibri"/>
          <w:sz w:val="21"/>
          <w:szCs w:val="21"/>
        </w:rPr>
      </w:pPr>
      <w:r w:rsidRPr="00261CCB">
        <w:rPr>
          <w:rFonts w:ascii="Cambria" w:eastAsia="Calibri" w:hAnsi="Cambria" w:cs="Calibri"/>
          <w:sz w:val="21"/>
          <w:szCs w:val="21"/>
        </w:rPr>
        <w:t>Developed a web-based application using Angular and Flask for monitoring the shipments across different ports</w:t>
      </w:r>
      <w:r w:rsidR="003A7972" w:rsidRPr="00261CCB">
        <w:rPr>
          <w:rFonts w:ascii="Cambria" w:eastAsia="Calibri" w:hAnsi="Cambria" w:cs="Calibri"/>
          <w:sz w:val="21"/>
          <w:szCs w:val="21"/>
        </w:rPr>
        <w:t>.</w:t>
      </w:r>
    </w:p>
    <w:p w14:paraId="1A339421" w14:textId="03C25E13" w:rsidR="00D2786A" w:rsidRPr="00261CCB" w:rsidRDefault="00D2786A" w:rsidP="00261CCB">
      <w:pPr>
        <w:pStyle w:val="ListParagraph"/>
        <w:numPr>
          <w:ilvl w:val="0"/>
          <w:numId w:val="23"/>
        </w:numPr>
        <w:spacing w:line="210" w:lineRule="atLeast"/>
        <w:rPr>
          <w:rFonts w:ascii="Cambria" w:eastAsia="Calibri" w:hAnsi="Cambria" w:cs="Calibri"/>
          <w:sz w:val="21"/>
          <w:szCs w:val="21"/>
        </w:rPr>
      </w:pPr>
      <w:r w:rsidRPr="00261CCB">
        <w:rPr>
          <w:rFonts w:ascii="Cambria" w:eastAsia="Calibri" w:hAnsi="Cambria" w:cs="Calibri"/>
          <w:sz w:val="21"/>
          <w:szCs w:val="21"/>
        </w:rPr>
        <w:t xml:space="preserve">Connected the application to </w:t>
      </w:r>
      <w:r w:rsidR="006753FD" w:rsidRPr="00261CCB">
        <w:rPr>
          <w:rFonts w:ascii="Cambria" w:eastAsia="Calibri" w:hAnsi="Cambria" w:cs="Calibri"/>
          <w:sz w:val="21"/>
          <w:szCs w:val="21"/>
        </w:rPr>
        <w:t xml:space="preserve">Cloud Firestore </w:t>
      </w:r>
      <w:r w:rsidRPr="00261CCB">
        <w:rPr>
          <w:rFonts w:ascii="Cambria" w:eastAsia="Calibri" w:hAnsi="Cambria" w:cs="Calibri"/>
          <w:sz w:val="21"/>
          <w:szCs w:val="21"/>
        </w:rPr>
        <w:t>for storing the data related the shipments.</w:t>
      </w:r>
    </w:p>
    <w:p w14:paraId="36952C5F" w14:textId="77777777" w:rsidR="00C4536C" w:rsidRPr="00F23E95" w:rsidRDefault="00C4536C" w:rsidP="00A87504">
      <w:pPr>
        <w:spacing w:line="210" w:lineRule="atLeast"/>
        <w:rPr>
          <w:rFonts w:ascii="Cambria" w:eastAsia="Calibri" w:hAnsi="Cambria" w:cs="Calibri"/>
          <w:sz w:val="21"/>
          <w:szCs w:val="21"/>
        </w:rPr>
      </w:pPr>
    </w:p>
    <w:p w14:paraId="210176F4" w14:textId="5CDBE650" w:rsidR="00A72A87" w:rsidRPr="00F23E95" w:rsidRDefault="00F94C9A">
      <w:pPr>
        <w:tabs>
          <w:tab w:val="right" w:pos="10800"/>
        </w:tabs>
        <w:spacing w:line="273" w:lineRule="atLeast"/>
        <w:rPr>
          <w:rStyle w:val="fs14fw6"/>
          <w:rFonts w:ascii="Cambria" w:eastAsia="Calibri" w:hAnsi="Cambria" w:cs="Calibri"/>
          <w:b/>
          <w:bCs/>
          <w:sz w:val="22"/>
          <w:szCs w:val="22"/>
        </w:rPr>
      </w:pPr>
      <w:r w:rsidRPr="00F23E95">
        <w:rPr>
          <w:rStyle w:val="fs14fw6"/>
          <w:rFonts w:ascii="Cambria" w:eastAsia="Calibri" w:hAnsi="Cambria" w:cs="Calibri"/>
          <w:b/>
          <w:bCs/>
          <w:sz w:val="21"/>
          <w:szCs w:val="21"/>
        </w:rPr>
        <w:t>SpringML Javelin Accelerator</w:t>
      </w:r>
      <w:r w:rsidRPr="00F23E95">
        <w:rPr>
          <w:rStyle w:val="fs14fw6undefinedtdn"/>
          <w:rFonts w:ascii="Cambria" w:eastAsia="Calibri" w:hAnsi="Cambria" w:cs="Calibri"/>
          <w:b/>
          <w:bCs/>
          <w:sz w:val="21"/>
          <w:szCs w:val="21"/>
        </w:rPr>
        <w:t xml:space="preserve"> </w:t>
      </w:r>
      <w:r w:rsidRPr="00F23E95">
        <w:rPr>
          <w:rStyle w:val="fs14fw4undefinedtdn"/>
          <w:rFonts w:ascii="Cambria" w:eastAsia="Calibri" w:hAnsi="Cambria" w:cs="Calibri"/>
          <w:sz w:val="21"/>
          <w:szCs w:val="21"/>
        </w:rPr>
        <w:t xml:space="preserve">| </w:t>
      </w:r>
      <w:r w:rsidRPr="00F23E95">
        <w:rPr>
          <w:rStyle w:val="fs14fw4"/>
          <w:rFonts w:ascii="Cambria" w:eastAsia="Calibri" w:hAnsi="Cambria" w:cs="Calibri"/>
          <w:sz w:val="21"/>
          <w:szCs w:val="21"/>
        </w:rPr>
        <w:t>Hyderabad, TS</w:t>
      </w:r>
      <w:r w:rsidR="005E4BA1">
        <w:rPr>
          <w:rStyle w:val="fs14fw4"/>
          <w:rFonts w:ascii="Cambria" w:eastAsia="Calibri" w:hAnsi="Cambria" w:cs="Calibri"/>
          <w:sz w:val="21"/>
          <w:szCs w:val="21"/>
        </w:rPr>
        <w:t xml:space="preserve">, </w:t>
      </w:r>
      <w:r w:rsidR="005E4BA1">
        <w:rPr>
          <w:rStyle w:val="fs14fw4"/>
          <w:rFonts w:ascii="Cambria" w:eastAsia="Calibri" w:hAnsi="Cambria" w:cs="Calibri"/>
          <w:sz w:val="21"/>
          <w:szCs w:val="21"/>
        </w:rPr>
        <w:t>India</w:t>
      </w:r>
      <w:r w:rsidR="005E4BA1">
        <w:rPr>
          <w:rStyle w:val="fs14fw4"/>
          <w:rFonts w:ascii="Cambria" w:eastAsia="Calibri" w:hAnsi="Cambria" w:cs="Calibri"/>
          <w:sz w:val="21"/>
          <w:szCs w:val="21"/>
        </w:rPr>
        <w:t>.</w:t>
      </w:r>
      <w:r w:rsidRPr="00F23E95">
        <w:rPr>
          <w:rStyle w:val="fs14fw6"/>
          <w:rFonts w:ascii="Cambria" w:eastAsia="Calibri" w:hAnsi="Cambria" w:cs="Calibri"/>
          <w:b/>
          <w:bCs/>
          <w:sz w:val="22"/>
          <w:szCs w:val="22"/>
        </w:rPr>
        <w:tab/>
      </w:r>
      <w:r w:rsidR="004A5E50">
        <w:rPr>
          <w:rStyle w:val="fs14fw6"/>
          <w:rFonts w:ascii="Cambria" w:eastAsia="Calibri" w:hAnsi="Cambria" w:cs="Calibri"/>
          <w:b/>
          <w:bCs/>
          <w:sz w:val="22"/>
          <w:szCs w:val="22"/>
        </w:rPr>
        <w:t xml:space="preserve">    </w:t>
      </w:r>
      <w:r w:rsidRPr="00F23E95">
        <w:rPr>
          <w:rStyle w:val="fs14fw6"/>
          <w:rFonts w:ascii="Cambria" w:eastAsia="Calibri" w:hAnsi="Cambria" w:cs="Calibri"/>
          <w:b/>
          <w:bCs/>
          <w:sz w:val="21"/>
          <w:szCs w:val="21"/>
        </w:rPr>
        <w:t>May 2022 - June 2022</w:t>
      </w:r>
    </w:p>
    <w:p w14:paraId="503D3320" w14:textId="1BCF0CDF" w:rsidR="00A72A87" w:rsidRPr="00261CCB" w:rsidRDefault="00F94C9A" w:rsidP="00261CCB">
      <w:pPr>
        <w:pStyle w:val="ListParagraph"/>
        <w:numPr>
          <w:ilvl w:val="0"/>
          <w:numId w:val="22"/>
        </w:numPr>
        <w:spacing w:line="210" w:lineRule="atLeast"/>
        <w:rPr>
          <w:rFonts w:ascii="Cambria" w:eastAsia="Calibri" w:hAnsi="Cambria" w:cs="Calibri"/>
          <w:sz w:val="21"/>
          <w:szCs w:val="21"/>
        </w:rPr>
      </w:pPr>
      <w:r w:rsidRPr="00261CCB">
        <w:rPr>
          <w:rFonts w:ascii="Cambria" w:eastAsia="Calibri" w:hAnsi="Cambria" w:cs="Calibri"/>
          <w:sz w:val="21"/>
          <w:szCs w:val="21"/>
        </w:rPr>
        <w:t xml:space="preserve">Conceptualized to development of Javelin Accelerator, a java </w:t>
      </w:r>
      <w:r w:rsidR="005352C5" w:rsidRPr="00261CCB">
        <w:rPr>
          <w:rFonts w:ascii="Cambria" w:eastAsia="Calibri" w:hAnsi="Cambria" w:cs="Calibri"/>
          <w:sz w:val="21"/>
          <w:szCs w:val="21"/>
        </w:rPr>
        <w:t>web-based</w:t>
      </w:r>
      <w:r w:rsidRPr="00261CCB">
        <w:rPr>
          <w:rFonts w:ascii="Cambria" w:eastAsia="Calibri" w:hAnsi="Cambria" w:cs="Calibri"/>
          <w:sz w:val="21"/>
          <w:szCs w:val="21"/>
        </w:rPr>
        <w:t xml:space="preserve"> application used for migration, optimization, and modernization applications.</w:t>
      </w:r>
    </w:p>
    <w:p w14:paraId="097265BF" w14:textId="77777777" w:rsidR="005352C5" w:rsidRPr="00261CCB" w:rsidRDefault="00F94C9A" w:rsidP="00261CCB">
      <w:pPr>
        <w:pStyle w:val="ListParagraph"/>
        <w:numPr>
          <w:ilvl w:val="0"/>
          <w:numId w:val="22"/>
        </w:numPr>
        <w:spacing w:line="210" w:lineRule="atLeast"/>
        <w:rPr>
          <w:rFonts w:ascii="Cambria" w:eastAsia="Calibri" w:hAnsi="Cambria" w:cs="Calibri"/>
          <w:sz w:val="21"/>
          <w:szCs w:val="21"/>
        </w:rPr>
      </w:pPr>
      <w:r w:rsidRPr="00261CCB">
        <w:rPr>
          <w:rFonts w:ascii="Cambria" w:eastAsia="Calibri" w:hAnsi="Cambria" w:cs="Calibri"/>
          <w:sz w:val="21"/>
          <w:szCs w:val="21"/>
        </w:rPr>
        <w:t>Competed a key role in developing APIs enhancing performance and efficiency of applications.</w:t>
      </w:r>
    </w:p>
    <w:p w14:paraId="48B71016" w14:textId="77777777" w:rsidR="005352C5" w:rsidRPr="00F23E95" w:rsidRDefault="005352C5" w:rsidP="005352C5">
      <w:pPr>
        <w:spacing w:line="210" w:lineRule="atLeast"/>
        <w:rPr>
          <w:rFonts w:ascii="Cambria" w:eastAsia="Calibri" w:hAnsi="Cambria" w:cs="Calibri"/>
          <w:sz w:val="21"/>
          <w:szCs w:val="21"/>
        </w:rPr>
      </w:pPr>
    </w:p>
    <w:p w14:paraId="1D6B7437" w14:textId="49319155" w:rsidR="00A72A87" w:rsidRPr="00F23E95" w:rsidRDefault="00F94C9A" w:rsidP="005352C5">
      <w:pPr>
        <w:spacing w:line="210" w:lineRule="atLeast"/>
        <w:rPr>
          <w:rStyle w:val="fs14fw6"/>
          <w:rFonts w:ascii="Cambria" w:eastAsia="Calibri" w:hAnsi="Cambria" w:cs="Calibri"/>
          <w:sz w:val="21"/>
          <w:szCs w:val="21"/>
        </w:rPr>
      </w:pPr>
      <w:r w:rsidRPr="00F23E95">
        <w:rPr>
          <w:rStyle w:val="fs14fw6"/>
          <w:rFonts w:ascii="Cambria" w:eastAsia="Calibri" w:hAnsi="Cambria" w:cs="Calibri"/>
          <w:b/>
          <w:bCs/>
          <w:sz w:val="21"/>
          <w:szCs w:val="21"/>
        </w:rPr>
        <w:t>A Comparison of Regression Models for Prediction of Graduate Admissions</w:t>
      </w:r>
      <w:r w:rsidRPr="00F23E95">
        <w:rPr>
          <w:rStyle w:val="fs14fw6undefinedtdn"/>
          <w:rFonts w:ascii="Cambria" w:eastAsia="Calibri" w:hAnsi="Cambria" w:cs="Calibri"/>
          <w:b/>
          <w:bCs/>
          <w:sz w:val="21"/>
          <w:szCs w:val="21"/>
        </w:rPr>
        <w:t xml:space="preserve"> </w:t>
      </w:r>
      <w:r w:rsidRPr="00F23E95">
        <w:rPr>
          <w:rStyle w:val="fs14fw4undefinedtdn"/>
          <w:rFonts w:ascii="Cambria" w:eastAsia="Calibri" w:hAnsi="Cambria" w:cs="Calibri"/>
          <w:sz w:val="21"/>
          <w:szCs w:val="21"/>
        </w:rPr>
        <w:t xml:space="preserve">| </w:t>
      </w:r>
      <w:r w:rsidRPr="00F23E95">
        <w:rPr>
          <w:rStyle w:val="fs14fw4"/>
          <w:rFonts w:ascii="Cambria" w:eastAsia="Calibri" w:hAnsi="Cambria" w:cs="Calibri"/>
          <w:sz w:val="21"/>
          <w:szCs w:val="21"/>
        </w:rPr>
        <w:t>Hyderabad, TS</w:t>
      </w:r>
      <w:r w:rsidR="005E4BA1">
        <w:rPr>
          <w:rStyle w:val="fs14fw4"/>
          <w:rFonts w:ascii="Cambria" w:eastAsia="Calibri" w:hAnsi="Cambria" w:cs="Calibri"/>
          <w:sz w:val="21"/>
          <w:szCs w:val="21"/>
        </w:rPr>
        <w:t xml:space="preserve">, </w:t>
      </w:r>
      <w:r w:rsidR="005E4BA1">
        <w:rPr>
          <w:rStyle w:val="fs14fw4"/>
          <w:rFonts w:ascii="Cambria" w:eastAsia="Calibri" w:hAnsi="Cambria" w:cs="Calibri"/>
          <w:sz w:val="21"/>
          <w:szCs w:val="21"/>
        </w:rPr>
        <w:t>India</w:t>
      </w:r>
      <w:r w:rsidR="001A715B" w:rsidRPr="00F23E95">
        <w:rPr>
          <w:rStyle w:val="fs14fw4"/>
          <w:rFonts w:ascii="Cambria" w:eastAsia="Calibri" w:hAnsi="Cambria" w:cs="Calibri"/>
          <w:sz w:val="21"/>
          <w:szCs w:val="21"/>
        </w:rPr>
        <w:t xml:space="preserve">.         </w:t>
      </w:r>
      <w:r w:rsidR="004A5E50">
        <w:rPr>
          <w:rStyle w:val="fs14fw4"/>
          <w:rFonts w:ascii="Cambria" w:eastAsia="Calibri" w:hAnsi="Cambria" w:cs="Calibri"/>
          <w:sz w:val="21"/>
          <w:szCs w:val="21"/>
        </w:rPr>
        <w:br/>
        <w:t xml:space="preserve">                                                                                                                                                                               </w:t>
      </w:r>
      <w:r w:rsidR="001A715B" w:rsidRPr="00F23E95">
        <w:rPr>
          <w:rStyle w:val="fs14fw4"/>
          <w:rFonts w:ascii="Cambria" w:eastAsia="Calibri" w:hAnsi="Cambria" w:cs="Calibri"/>
          <w:sz w:val="21"/>
          <w:szCs w:val="21"/>
        </w:rPr>
        <w:t xml:space="preserve"> </w:t>
      </w:r>
      <w:r w:rsidR="001A715B" w:rsidRPr="00F23E95">
        <w:rPr>
          <w:rStyle w:val="fs14fw6"/>
          <w:rFonts w:ascii="Cambria" w:eastAsia="Calibri" w:hAnsi="Cambria" w:cs="Calibri"/>
          <w:b/>
          <w:bCs/>
          <w:sz w:val="21"/>
          <w:szCs w:val="21"/>
        </w:rPr>
        <w:t xml:space="preserve">February </w:t>
      </w:r>
      <w:r w:rsidRPr="00F23E95">
        <w:rPr>
          <w:rStyle w:val="fs14fw6"/>
          <w:rFonts w:ascii="Cambria" w:eastAsia="Calibri" w:hAnsi="Cambria" w:cs="Calibri"/>
          <w:b/>
          <w:bCs/>
          <w:sz w:val="21"/>
          <w:szCs w:val="21"/>
        </w:rPr>
        <w:t>2022 - April 2022</w:t>
      </w:r>
    </w:p>
    <w:p w14:paraId="3E5633F4" w14:textId="77777777" w:rsidR="00A72A87" w:rsidRPr="00261CCB" w:rsidRDefault="00F94C9A" w:rsidP="00261CCB">
      <w:pPr>
        <w:pStyle w:val="ListParagraph"/>
        <w:numPr>
          <w:ilvl w:val="0"/>
          <w:numId w:val="21"/>
        </w:numPr>
        <w:spacing w:line="210" w:lineRule="atLeast"/>
        <w:rPr>
          <w:rFonts w:ascii="Cambria" w:eastAsia="Calibri" w:hAnsi="Cambria" w:cs="Calibri"/>
          <w:sz w:val="21"/>
          <w:szCs w:val="21"/>
        </w:rPr>
      </w:pPr>
      <w:r w:rsidRPr="00261CCB">
        <w:rPr>
          <w:rFonts w:ascii="Cambria" w:eastAsia="Calibri" w:hAnsi="Cambria" w:cs="Calibri"/>
          <w:sz w:val="21"/>
          <w:szCs w:val="21"/>
        </w:rPr>
        <w:t>Executed a comprehensive analysis comparing various Machine Learning algorithms to forecast likelihood of student admission based on multiple characteristics.</w:t>
      </w:r>
    </w:p>
    <w:p w14:paraId="0C13E68B" w14:textId="055B6F50" w:rsidR="00A72A87" w:rsidRPr="00261CCB" w:rsidRDefault="00F94C9A" w:rsidP="00261CCB">
      <w:pPr>
        <w:pStyle w:val="ListParagraph"/>
        <w:numPr>
          <w:ilvl w:val="0"/>
          <w:numId w:val="21"/>
        </w:numPr>
        <w:spacing w:line="210" w:lineRule="atLeast"/>
        <w:rPr>
          <w:rFonts w:ascii="Cambria" w:eastAsia="Calibri" w:hAnsi="Cambria" w:cs="Calibri"/>
          <w:sz w:val="21"/>
          <w:szCs w:val="21"/>
        </w:rPr>
      </w:pPr>
      <w:r w:rsidRPr="00261CCB">
        <w:rPr>
          <w:rFonts w:ascii="Cambria" w:eastAsia="Calibri" w:hAnsi="Cambria" w:cs="Calibri"/>
          <w:sz w:val="21"/>
          <w:szCs w:val="21"/>
        </w:rPr>
        <w:t xml:space="preserve">Implemented and evaluated models </w:t>
      </w:r>
      <w:r w:rsidR="005352C5" w:rsidRPr="00261CCB">
        <w:rPr>
          <w:rFonts w:ascii="Cambria" w:eastAsia="Calibri" w:hAnsi="Cambria" w:cs="Calibri"/>
          <w:sz w:val="21"/>
          <w:szCs w:val="21"/>
        </w:rPr>
        <w:t>Random Forest</w:t>
      </w:r>
      <w:r w:rsidRPr="00261CCB">
        <w:rPr>
          <w:rFonts w:ascii="Cambria" w:eastAsia="Calibri" w:hAnsi="Cambria" w:cs="Calibri"/>
          <w:sz w:val="21"/>
          <w:szCs w:val="21"/>
        </w:rPr>
        <w:t>, Logistic regression, Support Vector machine to predict graduate admissions.</w:t>
      </w:r>
    </w:p>
    <w:p w14:paraId="4373411A" w14:textId="72BCB5DB" w:rsidR="005352C5" w:rsidRDefault="00F94C9A" w:rsidP="00854130">
      <w:pPr>
        <w:pStyle w:val="ListParagraph"/>
        <w:numPr>
          <w:ilvl w:val="0"/>
          <w:numId w:val="21"/>
        </w:numPr>
        <w:spacing w:line="210" w:lineRule="atLeast"/>
        <w:rPr>
          <w:rFonts w:ascii="Cambria" w:eastAsia="Calibri" w:hAnsi="Cambria" w:cs="Calibri"/>
          <w:sz w:val="21"/>
          <w:szCs w:val="21"/>
        </w:rPr>
      </w:pPr>
      <w:r w:rsidRPr="00261CCB">
        <w:rPr>
          <w:rFonts w:ascii="Cambria" w:eastAsia="Calibri" w:hAnsi="Cambria" w:cs="Calibri"/>
          <w:sz w:val="21"/>
          <w:szCs w:val="21"/>
        </w:rPr>
        <w:t>Employed k-fold cross validation technique so models read correct patterns from data.</w:t>
      </w:r>
    </w:p>
    <w:p w14:paraId="2756463B" w14:textId="77777777" w:rsidR="00A8203F" w:rsidRPr="00854130" w:rsidRDefault="00A8203F" w:rsidP="00A8203F">
      <w:pPr>
        <w:pStyle w:val="ListParagraph"/>
        <w:spacing w:line="210" w:lineRule="atLeast"/>
        <w:rPr>
          <w:rFonts w:ascii="Cambria" w:eastAsia="Calibri" w:hAnsi="Cambria" w:cs="Calibri"/>
          <w:sz w:val="21"/>
          <w:szCs w:val="21"/>
        </w:rPr>
      </w:pPr>
    </w:p>
    <w:p w14:paraId="12144D7A" w14:textId="4C5A71E2" w:rsidR="00A72A87" w:rsidRPr="00F23E95" w:rsidRDefault="00F94C9A">
      <w:pPr>
        <w:tabs>
          <w:tab w:val="right" w:pos="10800"/>
        </w:tabs>
        <w:spacing w:line="273" w:lineRule="atLeast"/>
        <w:rPr>
          <w:rStyle w:val="fs14fw6"/>
          <w:rFonts w:ascii="Cambria" w:eastAsia="Calibri" w:hAnsi="Cambria" w:cs="Calibri"/>
          <w:b/>
          <w:bCs/>
          <w:sz w:val="22"/>
          <w:szCs w:val="22"/>
        </w:rPr>
      </w:pPr>
      <w:r w:rsidRPr="00F23E95">
        <w:rPr>
          <w:rStyle w:val="fs14fw6"/>
          <w:rFonts w:ascii="Cambria" w:eastAsia="Calibri" w:hAnsi="Cambria" w:cs="Calibri"/>
          <w:b/>
          <w:bCs/>
          <w:sz w:val="21"/>
          <w:szCs w:val="21"/>
        </w:rPr>
        <w:t>Online Image Editor</w:t>
      </w:r>
      <w:r w:rsidRPr="00F23E95">
        <w:rPr>
          <w:rStyle w:val="fs14fw6undefinedtdn"/>
          <w:rFonts w:ascii="Cambria" w:eastAsia="Calibri" w:hAnsi="Cambria" w:cs="Calibri"/>
          <w:b/>
          <w:bCs/>
          <w:sz w:val="21"/>
          <w:szCs w:val="21"/>
        </w:rPr>
        <w:t xml:space="preserve"> </w:t>
      </w:r>
      <w:r w:rsidRPr="00F23E95">
        <w:rPr>
          <w:rStyle w:val="fs14fw4undefinedtdn"/>
          <w:rFonts w:ascii="Cambria" w:eastAsia="Calibri" w:hAnsi="Cambria" w:cs="Calibri"/>
          <w:sz w:val="21"/>
          <w:szCs w:val="21"/>
        </w:rPr>
        <w:t xml:space="preserve">| </w:t>
      </w:r>
      <w:r w:rsidRPr="00F23E95">
        <w:rPr>
          <w:rStyle w:val="fs14fw4"/>
          <w:rFonts w:ascii="Cambria" w:eastAsia="Calibri" w:hAnsi="Cambria" w:cs="Calibri"/>
          <w:sz w:val="21"/>
          <w:szCs w:val="21"/>
        </w:rPr>
        <w:t>Hyderabad, TS</w:t>
      </w:r>
      <w:r w:rsidR="005E4BA1">
        <w:rPr>
          <w:rStyle w:val="fs14fw4"/>
          <w:rFonts w:ascii="Cambria" w:eastAsia="Calibri" w:hAnsi="Cambria" w:cs="Calibri"/>
          <w:sz w:val="21"/>
          <w:szCs w:val="21"/>
        </w:rPr>
        <w:t xml:space="preserve">, </w:t>
      </w:r>
      <w:r w:rsidR="005E4BA1">
        <w:rPr>
          <w:rStyle w:val="fs14fw4"/>
          <w:rFonts w:ascii="Cambria" w:eastAsia="Calibri" w:hAnsi="Cambria" w:cs="Calibri"/>
          <w:sz w:val="21"/>
          <w:szCs w:val="21"/>
        </w:rPr>
        <w:t>India</w:t>
      </w:r>
      <w:r w:rsidR="005E4BA1">
        <w:rPr>
          <w:rStyle w:val="fs14fw4"/>
          <w:rFonts w:ascii="Cambria" w:eastAsia="Calibri" w:hAnsi="Cambria" w:cs="Calibri"/>
          <w:sz w:val="21"/>
          <w:szCs w:val="21"/>
        </w:rPr>
        <w:t>.</w:t>
      </w:r>
      <w:r w:rsidRPr="00F23E95">
        <w:rPr>
          <w:rStyle w:val="fs14fw6"/>
          <w:rFonts w:ascii="Cambria" w:eastAsia="Calibri" w:hAnsi="Cambria" w:cs="Calibri"/>
          <w:b/>
          <w:bCs/>
          <w:sz w:val="22"/>
          <w:szCs w:val="22"/>
        </w:rPr>
        <w:tab/>
      </w:r>
      <w:r w:rsidRPr="00F23E95">
        <w:rPr>
          <w:rStyle w:val="fs14fw6"/>
          <w:rFonts w:ascii="Cambria" w:eastAsia="Calibri" w:hAnsi="Cambria" w:cs="Calibri"/>
          <w:b/>
          <w:bCs/>
          <w:sz w:val="21"/>
          <w:szCs w:val="21"/>
        </w:rPr>
        <w:t>October 2021 - December 202</w:t>
      </w:r>
      <w:r w:rsidR="001A715B" w:rsidRPr="00F23E95">
        <w:rPr>
          <w:rStyle w:val="fs14fw6"/>
          <w:rFonts w:ascii="Cambria" w:eastAsia="Calibri" w:hAnsi="Cambria" w:cs="Calibri"/>
          <w:b/>
          <w:bCs/>
          <w:sz w:val="21"/>
          <w:szCs w:val="21"/>
        </w:rPr>
        <w:t>1</w:t>
      </w:r>
    </w:p>
    <w:p w14:paraId="2FECFD1D" w14:textId="77777777" w:rsidR="00A72A87" w:rsidRPr="00F23E95" w:rsidRDefault="00F94C9A" w:rsidP="00F23E95">
      <w:pPr>
        <w:pStyle w:val="ListParagraph"/>
        <w:numPr>
          <w:ilvl w:val="0"/>
          <w:numId w:val="20"/>
        </w:numPr>
        <w:spacing w:line="210" w:lineRule="atLeast"/>
        <w:rPr>
          <w:rFonts w:ascii="Cambria" w:eastAsia="Calibri" w:hAnsi="Cambria" w:cs="Calibri"/>
          <w:sz w:val="21"/>
          <w:szCs w:val="21"/>
        </w:rPr>
      </w:pPr>
      <w:r w:rsidRPr="00F23E95">
        <w:rPr>
          <w:rFonts w:ascii="Cambria" w:eastAsia="Calibri" w:hAnsi="Cambria" w:cs="Calibri"/>
          <w:sz w:val="21"/>
          <w:szCs w:val="21"/>
        </w:rPr>
        <w:t>Collaborated with a team of peers in developing an "Online Image Editor Application.".</w:t>
      </w:r>
    </w:p>
    <w:p w14:paraId="31B7196D" w14:textId="77777777" w:rsidR="00A72A87" w:rsidRPr="00F23E95" w:rsidRDefault="00F94C9A" w:rsidP="00F23E95">
      <w:pPr>
        <w:pStyle w:val="ListParagraph"/>
        <w:numPr>
          <w:ilvl w:val="0"/>
          <w:numId w:val="20"/>
        </w:numPr>
        <w:spacing w:line="210" w:lineRule="atLeast"/>
        <w:rPr>
          <w:rFonts w:ascii="Cambria" w:eastAsia="Calibri" w:hAnsi="Cambria" w:cs="Calibri"/>
          <w:sz w:val="21"/>
          <w:szCs w:val="21"/>
        </w:rPr>
      </w:pPr>
      <w:r w:rsidRPr="00F23E95">
        <w:rPr>
          <w:rFonts w:ascii="Cambria" w:eastAsia="Calibri" w:hAnsi="Cambria" w:cs="Calibri"/>
          <w:sz w:val="21"/>
          <w:szCs w:val="21"/>
        </w:rPr>
        <w:t>Created Web-based application with various image editing features for enhancing and transforming images.</w:t>
      </w:r>
    </w:p>
    <w:p w14:paraId="46834588" w14:textId="5B916EA1" w:rsidR="00A72A87" w:rsidRDefault="00F94C9A" w:rsidP="00C4536C">
      <w:pPr>
        <w:pStyle w:val="ListParagraph"/>
        <w:numPr>
          <w:ilvl w:val="0"/>
          <w:numId w:val="20"/>
        </w:numPr>
        <w:spacing w:line="210" w:lineRule="atLeast"/>
        <w:rPr>
          <w:rFonts w:ascii="Cambria" w:eastAsia="Calibri" w:hAnsi="Cambria" w:cs="Calibri"/>
          <w:sz w:val="21"/>
          <w:szCs w:val="21"/>
        </w:rPr>
      </w:pPr>
      <w:r w:rsidRPr="00F23E95">
        <w:rPr>
          <w:rFonts w:ascii="Cambria" w:eastAsia="Calibri" w:hAnsi="Cambria" w:cs="Calibri"/>
          <w:sz w:val="21"/>
          <w:szCs w:val="21"/>
        </w:rPr>
        <w:t>Employed Green screen image background removal technique for custom background replacement and integrated steganography techniques for hiding images within other images.</w:t>
      </w:r>
      <w:r w:rsidR="00CF50CA" w:rsidRPr="00C4536C">
        <w:rPr>
          <w:rFonts w:ascii="Cambria" w:eastAsia="Calibri" w:hAnsi="Cambria" w:cs="Calibri"/>
          <w:sz w:val="21"/>
          <w:szCs w:val="21"/>
        </w:rPr>
        <w:br/>
      </w:r>
    </w:p>
    <w:p w14:paraId="4FF9E0E2" w14:textId="77777777" w:rsidR="00896C37" w:rsidRDefault="00896C37" w:rsidP="00896C37">
      <w:pPr>
        <w:spacing w:line="210" w:lineRule="atLeast"/>
        <w:rPr>
          <w:rFonts w:ascii="Cambria" w:eastAsia="Calibri" w:hAnsi="Cambria" w:cs="Calibri"/>
          <w:sz w:val="21"/>
          <w:szCs w:val="21"/>
        </w:rPr>
      </w:pPr>
    </w:p>
    <w:p w14:paraId="569FE02D" w14:textId="77777777" w:rsidR="00896C37" w:rsidRDefault="00896C37" w:rsidP="00896C37">
      <w:pPr>
        <w:spacing w:line="210" w:lineRule="atLeast"/>
        <w:rPr>
          <w:rFonts w:ascii="Cambria" w:eastAsia="Calibri" w:hAnsi="Cambria" w:cs="Calibri"/>
          <w:sz w:val="21"/>
          <w:szCs w:val="21"/>
        </w:rPr>
      </w:pPr>
    </w:p>
    <w:p w14:paraId="32899FE5" w14:textId="77777777" w:rsidR="00896C37" w:rsidRDefault="00896C37" w:rsidP="00896C37">
      <w:pPr>
        <w:spacing w:line="210" w:lineRule="atLeast"/>
        <w:rPr>
          <w:rFonts w:ascii="Cambria" w:eastAsia="Calibri" w:hAnsi="Cambria" w:cs="Calibri"/>
          <w:sz w:val="21"/>
          <w:szCs w:val="21"/>
        </w:rPr>
      </w:pPr>
    </w:p>
    <w:p w14:paraId="002590BF" w14:textId="77777777" w:rsidR="00896C37" w:rsidRDefault="00896C37" w:rsidP="00896C37">
      <w:pPr>
        <w:spacing w:line="210" w:lineRule="atLeast"/>
        <w:rPr>
          <w:rFonts w:ascii="Cambria" w:eastAsia="Calibri" w:hAnsi="Cambria" w:cs="Calibri"/>
          <w:sz w:val="21"/>
          <w:szCs w:val="21"/>
        </w:rPr>
      </w:pPr>
    </w:p>
    <w:p w14:paraId="64B1E3E1" w14:textId="77777777" w:rsidR="00896C37" w:rsidRPr="00896C37" w:rsidRDefault="00896C37" w:rsidP="00896C37">
      <w:pPr>
        <w:spacing w:line="210" w:lineRule="atLeast"/>
        <w:rPr>
          <w:rFonts w:ascii="Cambria" w:eastAsia="Calibri" w:hAnsi="Cambria" w:cs="Calibri"/>
          <w:sz w:val="21"/>
          <w:szCs w:val="21"/>
        </w:rPr>
      </w:pPr>
    </w:p>
    <w:p w14:paraId="771A0413" w14:textId="77777777" w:rsidR="00A8203F" w:rsidRPr="00C4536C" w:rsidRDefault="00A8203F" w:rsidP="00A8203F">
      <w:pPr>
        <w:pStyle w:val="ListParagraph"/>
        <w:spacing w:line="210" w:lineRule="atLeast"/>
        <w:rPr>
          <w:rFonts w:ascii="Cambria" w:eastAsia="Calibri" w:hAnsi="Cambria" w:cs="Calibri"/>
          <w:sz w:val="21"/>
          <w:szCs w:val="21"/>
        </w:rPr>
      </w:pPr>
    </w:p>
    <w:p w14:paraId="350F402F" w14:textId="77777777" w:rsidR="00A72A87" w:rsidRPr="00F23E95" w:rsidRDefault="00F94C9A">
      <w:pPr>
        <w:pBdr>
          <w:bottom w:val="single" w:sz="6" w:space="0" w:color="000000"/>
        </w:pBdr>
        <w:spacing w:line="210" w:lineRule="atLeast"/>
        <w:rPr>
          <w:rFonts w:ascii="Cambria" w:eastAsia="Calibri" w:hAnsi="Cambria" w:cs="Calibri"/>
          <w:b/>
          <w:bCs/>
          <w:caps/>
          <w:sz w:val="21"/>
          <w:szCs w:val="21"/>
        </w:rPr>
      </w:pPr>
      <w:r w:rsidRPr="00F23E95">
        <w:rPr>
          <w:rFonts w:ascii="Cambria" w:eastAsia="Calibri" w:hAnsi="Cambria" w:cs="Calibri"/>
          <w:b/>
          <w:bCs/>
          <w:caps/>
          <w:sz w:val="21"/>
          <w:szCs w:val="21"/>
        </w:rPr>
        <w:lastRenderedPageBreak/>
        <w:t>certifications</w:t>
      </w:r>
    </w:p>
    <w:p w14:paraId="003E9E60" w14:textId="77777777" w:rsidR="00896C37" w:rsidRDefault="00896C37" w:rsidP="00896C37">
      <w:pPr>
        <w:pStyle w:val="ListParagraph"/>
        <w:spacing w:line="210" w:lineRule="atLeast"/>
        <w:rPr>
          <w:rFonts w:ascii="Cambria" w:eastAsia="Calibri" w:hAnsi="Cambria" w:cs="Calibri"/>
          <w:sz w:val="21"/>
          <w:szCs w:val="21"/>
        </w:rPr>
      </w:pPr>
    </w:p>
    <w:p w14:paraId="779FF89B" w14:textId="39836175" w:rsidR="00C9162D" w:rsidRDefault="00C9162D" w:rsidP="00F23E95">
      <w:pPr>
        <w:pStyle w:val="ListParagraph"/>
        <w:numPr>
          <w:ilvl w:val="0"/>
          <w:numId w:val="19"/>
        </w:numPr>
        <w:spacing w:line="210" w:lineRule="atLeast"/>
        <w:rPr>
          <w:rFonts w:ascii="Cambria" w:eastAsia="Calibri" w:hAnsi="Cambria" w:cs="Calibri"/>
          <w:sz w:val="21"/>
          <w:szCs w:val="21"/>
        </w:rPr>
      </w:pPr>
      <w:r w:rsidRPr="00C9162D">
        <w:rPr>
          <w:rFonts w:ascii="Cambria" w:eastAsia="Calibri" w:hAnsi="Cambria" w:cs="Calibri"/>
          <w:sz w:val="21"/>
          <w:szCs w:val="21"/>
        </w:rPr>
        <w:t>Microsoft Azure AI Fundamentals</w:t>
      </w:r>
    </w:p>
    <w:p w14:paraId="251E1362" w14:textId="0BA5EDC9" w:rsidR="00A72A87" w:rsidRPr="00F23E95" w:rsidRDefault="00F94C9A" w:rsidP="00F23E95">
      <w:pPr>
        <w:pStyle w:val="ListParagraph"/>
        <w:numPr>
          <w:ilvl w:val="0"/>
          <w:numId w:val="19"/>
        </w:numPr>
        <w:spacing w:line="210" w:lineRule="atLeast"/>
        <w:rPr>
          <w:rFonts w:ascii="Cambria" w:eastAsia="Calibri" w:hAnsi="Cambria" w:cs="Calibri"/>
          <w:sz w:val="21"/>
          <w:szCs w:val="21"/>
        </w:rPr>
      </w:pPr>
      <w:r w:rsidRPr="00F23E95">
        <w:rPr>
          <w:rFonts w:ascii="Cambria" w:eastAsia="Calibri" w:hAnsi="Cambria" w:cs="Calibri"/>
          <w:sz w:val="21"/>
          <w:szCs w:val="21"/>
        </w:rPr>
        <w:t>Introduction to Data Science, Coursera</w:t>
      </w:r>
    </w:p>
    <w:p w14:paraId="0DDA54F2" w14:textId="77777777" w:rsidR="00A72A87" w:rsidRPr="00F23E95" w:rsidRDefault="00F94C9A" w:rsidP="00F23E95">
      <w:pPr>
        <w:pStyle w:val="ListParagraph"/>
        <w:numPr>
          <w:ilvl w:val="0"/>
          <w:numId w:val="19"/>
        </w:numPr>
        <w:spacing w:line="210" w:lineRule="atLeast"/>
        <w:rPr>
          <w:rFonts w:ascii="Cambria" w:eastAsia="Calibri" w:hAnsi="Cambria" w:cs="Calibri"/>
          <w:sz w:val="21"/>
          <w:szCs w:val="21"/>
        </w:rPr>
      </w:pPr>
      <w:r w:rsidRPr="00F23E95">
        <w:rPr>
          <w:rFonts w:ascii="Cambria" w:eastAsia="Calibri" w:hAnsi="Cambria" w:cs="Calibri"/>
          <w:sz w:val="21"/>
          <w:szCs w:val="21"/>
        </w:rPr>
        <w:t>Introduction to Cyber Security Essentials, CISCO.</w:t>
      </w:r>
    </w:p>
    <w:p w14:paraId="7DB774B8" w14:textId="77777777" w:rsidR="00A72A87" w:rsidRPr="00F23E95" w:rsidRDefault="00F94C9A" w:rsidP="00F23E95">
      <w:pPr>
        <w:pStyle w:val="ListParagraph"/>
        <w:numPr>
          <w:ilvl w:val="0"/>
          <w:numId w:val="19"/>
        </w:numPr>
        <w:spacing w:line="210" w:lineRule="atLeast"/>
        <w:rPr>
          <w:rFonts w:ascii="Cambria" w:eastAsia="Calibri" w:hAnsi="Cambria" w:cs="Calibri"/>
          <w:sz w:val="21"/>
          <w:szCs w:val="21"/>
        </w:rPr>
      </w:pPr>
      <w:r w:rsidRPr="00F23E95">
        <w:rPr>
          <w:rFonts w:ascii="Cambria" w:eastAsia="Calibri" w:hAnsi="Cambria" w:cs="Calibri"/>
          <w:sz w:val="21"/>
          <w:szCs w:val="21"/>
        </w:rPr>
        <w:t>Associate Cloud Engineer, Google Cloud</w:t>
      </w:r>
    </w:p>
    <w:p w14:paraId="0205BB65" w14:textId="77777777" w:rsidR="00A72A87" w:rsidRPr="00F23E95" w:rsidRDefault="00F94C9A" w:rsidP="00F23E95">
      <w:pPr>
        <w:pStyle w:val="ListParagraph"/>
        <w:numPr>
          <w:ilvl w:val="0"/>
          <w:numId w:val="19"/>
        </w:numPr>
        <w:spacing w:line="210" w:lineRule="atLeast"/>
        <w:rPr>
          <w:rFonts w:ascii="Cambria" w:eastAsia="Calibri" w:hAnsi="Cambria" w:cs="Calibri"/>
          <w:sz w:val="21"/>
          <w:szCs w:val="21"/>
        </w:rPr>
      </w:pPr>
      <w:r w:rsidRPr="00F23E95">
        <w:rPr>
          <w:rFonts w:ascii="Cambria" w:eastAsia="Calibri" w:hAnsi="Cambria" w:cs="Calibri"/>
          <w:sz w:val="21"/>
          <w:szCs w:val="21"/>
        </w:rPr>
        <w:t>Professional Cloud DevOps Engineer, Google Cloud</w:t>
      </w:r>
    </w:p>
    <w:p w14:paraId="30F2D19B" w14:textId="77777777" w:rsidR="00A72A87" w:rsidRPr="00F23E95" w:rsidRDefault="00F94C9A" w:rsidP="00F23E95">
      <w:pPr>
        <w:pStyle w:val="ListParagraph"/>
        <w:numPr>
          <w:ilvl w:val="0"/>
          <w:numId w:val="19"/>
        </w:numPr>
        <w:spacing w:line="210" w:lineRule="atLeast"/>
        <w:rPr>
          <w:rFonts w:ascii="Cambria" w:eastAsia="Calibri" w:hAnsi="Cambria" w:cs="Calibri"/>
          <w:sz w:val="21"/>
          <w:szCs w:val="21"/>
        </w:rPr>
      </w:pPr>
      <w:r w:rsidRPr="00F23E95">
        <w:rPr>
          <w:rFonts w:ascii="Cambria" w:eastAsia="Calibri" w:hAnsi="Cambria" w:cs="Calibri"/>
          <w:sz w:val="21"/>
          <w:szCs w:val="21"/>
        </w:rPr>
        <w:t>Professional Data Engineer, Google Cloud.</w:t>
      </w:r>
    </w:p>
    <w:p w14:paraId="4DAE0595" w14:textId="54FDF967" w:rsidR="00A72A87" w:rsidRDefault="00F94C9A">
      <w:pPr>
        <w:spacing w:line="210" w:lineRule="atLeast"/>
        <w:rPr>
          <w:rFonts w:ascii="Cambria" w:eastAsia="Calibri" w:hAnsi="Cambria" w:cs="Calibri"/>
          <w:sz w:val="21"/>
          <w:szCs w:val="21"/>
        </w:rPr>
      </w:pPr>
      <w:r w:rsidRPr="00F23E95">
        <w:rPr>
          <w:rFonts w:ascii="Cambria" w:eastAsia="Calibri" w:hAnsi="Cambria" w:cs="Calibri"/>
          <w:sz w:val="21"/>
          <w:szCs w:val="21"/>
        </w:rPr>
        <w:t>  </w:t>
      </w:r>
    </w:p>
    <w:p w14:paraId="7DF3FBC8" w14:textId="77777777" w:rsidR="00A8203F" w:rsidRPr="00F23E95" w:rsidRDefault="00A8203F">
      <w:pPr>
        <w:spacing w:line="210" w:lineRule="atLeast"/>
        <w:rPr>
          <w:rFonts w:ascii="Cambria" w:eastAsia="Calibri" w:hAnsi="Cambria" w:cs="Calibri"/>
          <w:sz w:val="21"/>
          <w:szCs w:val="21"/>
        </w:rPr>
      </w:pPr>
    </w:p>
    <w:p w14:paraId="2818F11C" w14:textId="77777777" w:rsidR="00A72A87" w:rsidRPr="00F23E95" w:rsidRDefault="00F94C9A">
      <w:pPr>
        <w:pBdr>
          <w:bottom w:val="single" w:sz="6" w:space="0" w:color="000000"/>
        </w:pBdr>
        <w:spacing w:line="210" w:lineRule="atLeast"/>
        <w:rPr>
          <w:rFonts w:ascii="Cambria" w:eastAsia="Calibri" w:hAnsi="Cambria" w:cs="Calibri"/>
          <w:b/>
          <w:bCs/>
          <w:caps/>
          <w:sz w:val="21"/>
          <w:szCs w:val="21"/>
        </w:rPr>
      </w:pPr>
      <w:r w:rsidRPr="00F23E95">
        <w:rPr>
          <w:rFonts w:ascii="Cambria" w:eastAsia="Calibri" w:hAnsi="Cambria" w:cs="Calibri"/>
          <w:b/>
          <w:bCs/>
          <w:caps/>
          <w:sz w:val="21"/>
          <w:szCs w:val="21"/>
        </w:rPr>
        <w:t>extracurricular involvement</w:t>
      </w:r>
    </w:p>
    <w:p w14:paraId="43B84064" w14:textId="77777777" w:rsidR="00896C37" w:rsidRDefault="00896C37">
      <w:pPr>
        <w:tabs>
          <w:tab w:val="right" w:pos="10800"/>
        </w:tabs>
        <w:spacing w:line="273" w:lineRule="atLeast"/>
        <w:rPr>
          <w:rStyle w:val="fs14fw6overflow-hidden"/>
          <w:rFonts w:ascii="Cambria" w:eastAsia="Calibri" w:hAnsi="Cambria" w:cs="Calibri"/>
          <w:b/>
          <w:bCs/>
          <w:sz w:val="21"/>
          <w:szCs w:val="21"/>
        </w:rPr>
      </w:pPr>
    </w:p>
    <w:p w14:paraId="5FE679B0" w14:textId="7D4E6652" w:rsidR="00A72A87" w:rsidRPr="00F23E95" w:rsidRDefault="00F94C9A">
      <w:pPr>
        <w:tabs>
          <w:tab w:val="right" w:pos="10800"/>
        </w:tabs>
        <w:spacing w:line="273" w:lineRule="atLeast"/>
        <w:rPr>
          <w:rStyle w:val="fs14fw6"/>
          <w:rFonts w:ascii="Cambria" w:eastAsia="Calibri" w:hAnsi="Cambria" w:cs="Calibri"/>
          <w:b/>
          <w:bCs/>
          <w:sz w:val="21"/>
          <w:szCs w:val="21"/>
        </w:rPr>
      </w:pPr>
      <w:r w:rsidRPr="00F23E95">
        <w:rPr>
          <w:rStyle w:val="fs14fw6overflow-hidden"/>
          <w:rFonts w:ascii="Cambria" w:eastAsia="Calibri" w:hAnsi="Cambria" w:cs="Calibri"/>
          <w:b/>
          <w:bCs/>
          <w:sz w:val="21"/>
          <w:szCs w:val="21"/>
        </w:rPr>
        <w:t>Student Representative</w:t>
      </w:r>
      <w:r w:rsidRPr="00F23E95">
        <w:rPr>
          <w:rStyle w:val="fs14fw6"/>
          <w:rFonts w:ascii="Cambria" w:eastAsia="Calibri" w:hAnsi="Cambria" w:cs="Calibri"/>
          <w:b/>
          <w:bCs/>
          <w:sz w:val="21"/>
          <w:szCs w:val="21"/>
        </w:rPr>
        <w:tab/>
      </w:r>
      <w:r w:rsidRPr="00F23E95">
        <w:rPr>
          <w:rStyle w:val="fs14fw6overflow-hidden"/>
          <w:rFonts w:ascii="Cambria" w:eastAsia="Calibri" w:hAnsi="Cambria" w:cs="Calibri"/>
          <w:b/>
          <w:bCs/>
          <w:sz w:val="21"/>
          <w:szCs w:val="21"/>
        </w:rPr>
        <w:t>September 2023 - Present</w:t>
      </w:r>
    </w:p>
    <w:p w14:paraId="27D74FD2" w14:textId="5F89C2AC" w:rsidR="00A72A87" w:rsidRPr="00F23E95" w:rsidRDefault="00F94C9A">
      <w:pPr>
        <w:spacing w:line="273" w:lineRule="atLeast"/>
        <w:rPr>
          <w:rFonts w:ascii="Cambria" w:eastAsia="Calibri" w:hAnsi="Cambria" w:cs="Calibri"/>
          <w:sz w:val="21"/>
          <w:szCs w:val="21"/>
        </w:rPr>
      </w:pPr>
      <w:r w:rsidRPr="00F23E95">
        <w:rPr>
          <w:rStyle w:val="fs14fw4fsiundefined"/>
          <w:rFonts w:ascii="Cambria" w:eastAsia="Calibri" w:hAnsi="Cambria" w:cs="Calibri"/>
          <w:i/>
          <w:iCs/>
          <w:sz w:val="21"/>
          <w:szCs w:val="21"/>
        </w:rPr>
        <w:t>FIU Student Conduct and Academic Integrity</w:t>
      </w:r>
      <w:r w:rsidRPr="00F23E95">
        <w:rPr>
          <w:rStyle w:val="fs14fw4fsiundefinedtdn"/>
          <w:rFonts w:ascii="Cambria" w:eastAsia="Calibri" w:hAnsi="Cambria" w:cs="Calibri"/>
          <w:i/>
          <w:iCs/>
          <w:sz w:val="21"/>
          <w:szCs w:val="21"/>
        </w:rPr>
        <w:t>;</w:t>
      </w:r>
      <w:r w:rsidRPr="00F23E95">
        <w:rPr>
          <w:rStyle w:val="fs14fw4undefinedtdn"/>
          <w:rFonts w:ascii="Cambria" w:eastAsia="Calibri" w:hAnsi="Cambria" w:cs="Calibri"/>
          <w:sz w:val="21"/>
          <w:szCs w:val="21"/>
        </w:rPr>
        <w:t xml:space="preserve"> </w:t>
      </w:r>
      <w:r w:rsidRPr="00F23E95">
        <w:rPr>
          <w:rStyle w:val="fs14fw4undefined"/>
          <w:rFonts w:ascii="Cambria" w:eastAsia="Calibri" w:hAnsi="Cambria" w:cs="Calibri"/>
          <w:sz w:val="21"/>
          <w:szCs w:val="21"/>
        </w:rPr>
        <w:t>Miami, FL</w:t>
      </w:r>
      <w:r w:rsidR="005E4BA1">
        <w:rPr>
          <w:rStyle w:val="fs14fw4undefined"/>
          <w:rFonts w:ascii="Cambria" w:eastAsia="Calibri" w:hAnsi="Cambria" w:cs="Calibri"/>
          <w:sz w:val="21"/>
          <w:szCs w:val="21"/>
        </w:rPr>
        <w:t>, USA</w:t>
      </w:r>
    </w:p>
    <w:p w14:paraId="71AE1191" w14:textId="77777777" w:rsidR="00D02906" w:rsidRPr="00F23E95" w:rsidRDefault="00D02906" w:rsidP="00F23E95">
      <w:pPr>
        <w:pStyle w:val="ListParagraph"/>
        <w:numPr>
          <w:ilvl w:val="0"/>
          <w:numId w:val="18"/>
        </w:numPr>
        <w:spacing w:line="210" w:lineRule="atLeast"/>
        <w:rPr>
          <w:rFonts w:ascii="Cambria" w:eastAsia="Calibri" w:hAnsi="Cambria" w:cs="Calibri"/>
          <w:sz w:val="21"/>
          <w:szCs w:val="21"/>
        </w:rPr>
      </w:pPr>
      <w:r w:rsidRPr="00F23E95">
        <w:rPr>
          <w:rFonts w:ascii="Cambria" w:eastAsia="Calibri" w:hAnsi="Cambria" w:cs="Calibri"/>
          <w:sz w:val="21"/>
          <w:szCs w:val="21"/>
        </w:rPr>
        <w:t>Elected as a Student member of the FIU Student Conduct and Academic Integrity team, enforced the university's Code of Conduct, safeguarding the safety and well-being of the university community.</w:t>
      </w:r>
    </w:p>
    <w:p w14:paraId="46C7FFFF" w14:textId="689A1257" w:rsidR="008F1FA2" w:rsidRPr="00F23E95" w:rsidRDefault="00FA07AB" w:rsidP="008F1FA2">
      <w:pPr>
        <w:spacing w:line="210" w:lineRule="atLeast"/>
        <w:ind w:left="615"/>
        <w:rPr>
          <w:rStyle w:val="fs14fw6overflow-hidden"/>
          <w:rFonts w:ascii="Cambria" w:eastAsia="Calibri" w:hAnsi="Cambria" w:cs="Calibri"/>
          <w:sz w:val="21"/>
          <w:szCs w:val="21"/>
        </w:rPr>
      </w:pPr>
      <w:r>
        <w:rPr>
          <w:rStyle w:val="fs14fw6overflow-hidden"/>
          <w:rFonts w:ascii="Cambria" w:eastAsia="Calibri" w:hAnsi="Cambria" w:cs="Calibri"/>
          <w:sz w:val="21"/>
          <w:szCs w:val="21"/>
        </w:rPr>
        <w:br/>
      </w:r>
      <w:r>
        <w:rPr>
          <w:rStyle w:val="fs14fw6overflow-hidden"/>
          <w:rFonts w:ascii="Cambria" w:eastAsia="Calibri" w:hAnsi="Cambria" w:cs="Calibri"/>
          <w:sz w:val="21"/>
          <w:szCs w:val="21"/>
        </w:rPr>
        <w:br/>
      </w:r>
    </w:p>
    <w:p w14:paraId="4A67C6E8" w14:textId="61416EB5" w:rsidR="00A72A87" w:rsidRPr="00F23E95" w:rsidRDefault="00F94C9A" w:rsidP="008440BE">
      <w:pPr>
        <w:spacing w:line="210" w:lineRule="atLeast"/>
        <w:rPr>
          <w:rStyle w:val="fs14fw6"/>
          <w:rFonts w:ascii="Cambria" w:eastAsia="Calibri" w:hAnsi="Cambria" w:cs="Calibri"/>
          <w:sz w:val="21"/>
          <w:szCs w:val="21"/>
        </w:rPr>
      </w:pPr>
      <w:r w:rsidRPr="00F23E95">
        <w:rPr>
          <w:rStyle w:val="fs14fw6overflow-hidden"/>
          <w:rFonts w:ascii="Cambria" w:eastAsia="Calibri" w:hAnsi="Cambria" w:cs="Calibri"/>
          <w:b/>
          <w:bCs/>
          <w:sz w:val="21"/>
          <w:szCs w:val="21"/>
        </w:rPr>
        <w:t>Student Coordinator</w:t>
      </w:r>
      <w:r w:rsidRPr="00F23E95">
        <w:rPr>
          <w:rStyle w:val="fs14fw6"/>
          <w:rFonts w:ascii="Cambria" w:eastAsia="Calibri" w:hAnsi="Cambria" w:cs="Calibri"/>
          <w:b/>
          <w:bCs/>
          <w:sz w:val="21"/>
          <w:szCs w:val="21"/>
        </w:rPr>
        <w:tab/>
      </w:r>
      <w:r w:rsidR="008440BE" w:rsidRPr="00F23E95">
        <w:rPr>
          <w:rStyle w:val="fs14fw6"/>
          <w:rFonts w:ascii="Cambria" w:eastAsia="Calibri" w:hAnsi="Cambria" w:cs="Calibri"/>
          <w:b/>
          <w:bCs/>
          <w:sz w:val="21"/>
          <w:szCs w:val="21"/>
        </w:rPr>
        <w:t xml:space="preserve">                                                                                                                               </w:t>
      </w:r>
      <w:r w:rsidRPr="00F23E95">
        <w:rPr>
          <w:rStyle w:val="fs14fw6overflow-hidden"/>
          <w:rFonts w:ascii="Cambria" w:eastAsia="Calibri" w:hAnsi="Cambria" w:cs="Calibri"/>
          <w:b/>
          <w:bCs/>
          <w:sz w:val="21"/>
          <w:szCs w:val="21"/>
        </w:rPr>
        <w:t>September 2018 - June 2022</w:t>
      </w:r>
    </w:p>
    <w:p w14:paraId="0A4691E5" w14:textId="1FEA13EE" w:rsidR="00A72A87" w:rsidRPr="00F23E95" w:rsidRDefault="00F94C9A">
      <w:pPr>
        <w:spacing w:line="273" w:lineRule="atLeast"/>
        <w:rPr>
          <w:rFonts w:ascii="Cambria" w:eastAsia="Calibri" w:hAnsi="Cambria" w:cs="Calibri"/>
          <w:sz w:val="21"/>
          <w:szCs w:val="21"/>
        </w:rPr>
      </w:pPr>
      <w:r w:rsidRPr="00F23E95">
        <w:rPr>
          <w:rStyle w:val="fs14fw4fsiundefined"/>
          <w:rFonts w:ascii="Cambria" w:eastAsia="Calibri" w:hAnsi="Cambria" w:cs="Calibri"/>
          <w:i/>
          <w:iCs/>
          <w:sz w:val="21"/>
          <w:szCs w:val="21"/>
        </w:rPr>
        <w:t>National Service Scheme (NSS-VCE)</w:t>
      </w:r>
      <w:r w:rsidRPr="00F23E95">
        <w:rPr>
          <w:rStyle w:val="fs14fw4fsiundefinedtdn"/>
          <w:rFonts w:ascii="Cambria" w:eastAsia="Calibri" w:hAnsi="Cambria" w:cs="Calibri"/>
          <w:i/>
          <w:iCs/>
          <w:sz w:val="21"/>
          <w:szCs w:val="21"/>
        </w:rPr>
        <w:t>;</w:t>
      </w:r>
      <w:r w:rsidRPr="00F23E95">
        <w:rPr>
          <w:rStyle w:val="fs14fw4undefinedtdn"/>
          <w:rFonts w:ascii="Cambria" w:eastAsia="Calibri" w:hAnsi="Cambria" w:cs="Calibri"/>
          <w:sz w:val="21"/>
          <w:szCs w:val="21"/>
        </w:rPr>
        <w:t xml:space="preserve"> </w:t>
      </w:r>
      <w:r w:rsidRPr="00F23E95">
        <w:rPr>
          <w:rStyle w:val="fs14fw4undefined"/>
          <w:rFonts w:ascii="Cambria" w:eastAsia="Calibri" w:hAnsi="Cambria" w:cs="Calibri"/>
          <w:sz w:val="21"/>
          <w:szCs w:val="21"/>
        </w:rPr>
        <w:t>Hyderabad, TS</w:t>
      </w:r>
      <w:r w:rsidR="005E4BA1">
        <w:rPr>
          <w:rStyle w:val="fs14fw4undefined"/>
          <w:rFonts w:ascii="Cambria" w:eastAsia="Calibri" w:hAnsi="Cambria" w:cs="Calibri"/>
          <w:sz w:val="21"/>
          <w:szCs w:val="21"/>
        </w:rPr>
        <w:t xml:space="preserve">, </w:t>
      </w:r>
      <w:r w:rsidR="005E4BA1">
        <w:rPr>
          <w:rStyle w:val="fs14fw4"/>
          <w:rFonts w:ascii="Cambria" w:eastAsia="Calibri" w:hAnsi="Cambria" w:cs="Calibri"/>
          <w:sz w:val="21"/>
          <w:szCs w:val="21"/>
        </w:rPr>
        <w:t>India</w:t>
      </w:r>
      <w:r w:rsidRPr="00F23E95">
        <w:rPr>
          <w:rStyle w:val="fs14fw4undefined"/>
          <w:rFonts w:ascii="Cambria" w:eastAsia="Calibri" w:hAnsi="Cambria" w:cs="Calibri"/>
          <w:sz w:val="21"/>
          <w:szCs w:val="21"/>
        </w:rPr>
        <w:t>.</w:t>
      </w:r>
    </w:p>
    <w:p w14:paraId="4DFA4DCB" w14:textId="451FF341" w:rsidR="00A72A87" w:rsidRDefault="00F94C9A" w:rsidP="00F23E95">
      <w:pPr>
        <w:pStyle w:val="ListParagraph"/>
        <w:numPr>
          <w:ilvl w:val="0"/>
          <w:numId w:val="18"/>
        </w:numPr>
        <w:spacing w:line="210" w:lineRule="atLeast"/>
        <w:rPr>
          <w:rFonts w:ascii="Cambria" w:eastAsia="Calibri" w:hAnsi="Cambria" w:cs="Calibri"/>
          <w:sz w:val="21"/>
          <w:szCs w:val="21"/>
        </w:rPr>
      </w:pPr>
      <w:r w:rsidRPr="00F23E95">
        <w:rPr>
          <w:rFonts w:ascii="Cambria" w:eastAsia="Calibri" w:hAnsi="Cambria" w:cs="Calibri"/>
          <w:sz w:val="21"/>
          <w:szCs w:val="21"/>
        </w:rPr>
        <w:t>Served as a Coordinator and Volunteer), leading initiatives such as blood donation camps, open defecation awareness, rural sanitation camps, and supporting a government school with education resources.</w:t>
      </w:r>
    </w:p>
    <w:p w14:paraId="43DC4D86" w14:textId="77777777" w:rsidR="00E36EF1" w:rsidRDefault="00E36EF1" w:rsidP="00E36EF1">
      <w:pPr>
        <w:spacing w:line="210" w:lineRule="atLeast"/>
        <w:rPr>
          <w:rFonts w:ascii="Cambria" w:eastAsia="Calibri" w:hAnsi="Cambria" w:cs="Calibri"/>
          <w:sz w:val="21"/>
          <w:szCs w:val="21"/>
        </w:rPr>
      </w:pPr>
    </w:p>
    <w:p w14:paraId="20FAFCD1" w14:textId="77777777" w:rsidR="00A8203F" w:rsidRDefault="00A8203F" w:rsidP="00E36EF1">
      <w:pPr>
        <w:spacing w:line="210" w:lineRule="atLeast"/>
        <w:rPr>
          <w:rFonts w:ascii="Cambria" w:eastAsia="Calibri" w:hAnsi="Cambria" w:cs="Calibri"/>
          <w:sz w:val="21"/>
          <w:szCs w:val="21"/>
        </w:rPr>
      </w:pPr>
    </w:p>
    <w:p w14:paraId="110ED632" w14:textId="3678C7F0" w:rsidR="00E36EF1" w:rsidRPr="00F23E95" w:rsidRDefault="00E36EF1" w:rsidP="00E36EF1">
      <w:pPr>
        <w:pBdr>
          <w:bottom w:val="single" w:sz="6" w:space="0" w:color="FFFFFF"/>
          <w:between w:val="single" w:sz="6" w:space="0" w:color="000000"/>
        </w:pBdr>
        <w:spacing w:line="210" w:lineRule="atLeast"/>
        <w:rPr>
          <w:rFonts w:ascii="Cambria" w:eastAsia="Calibri" w:hAnsi="Cambria" w:cs="Calibri"/>
          <w:b/>
          <w:bCs/>
          <w:caps/>
          <w:sz w:val="21"/>
          <w:szCs w:val="21"/>
        </w:rPr>
      </w:pPr>
      <w:r w:rsidRPr="00E36EF1">
        <w:rPr>
          <w:rFonts w:ascii="Cambria" w:eastAsia="Calibri" w:hAnsi="Cambria" w:cs="Calibri"/>
          <w:b/>
          <w:bCs/>
          <w:caps/>
          <w:sz w:val="21"/>
          <w:szCs w:val="21"/>
        </w:rPr>
        <w:t>SCHOLARSHIPS</w:t>
      </w:r>
    </w:p>
    <w:p w14:paraId="701EEEB3" w14:textId="1D47DAFD" w:rsidR="00E36EF1" w:rsidRPr="00E36EF1" w:rsidRDefault="00896C37" w:rsidP="00E36EF1">
      <w:pPr>
        <w:pBdr>
          <w:bottom w:val="single" w:sz="6" w:space="0" w:color="FFFFFF"/>
          <w:between w:val="single" w:sz="6" w:space="0" w:color="000000"/>
        </w:pBdr>
        <w:tabs>
          <w:tab w:val="left" w:pos="232"/>
        </w:tabs>
        <w:spacing w:line="210" w:lineRule="atLeast"/>
        <w:rPr>
          <w:rFonts w:ascii="Cambria" w:eastAsia="Calibri" w:hAnsi="Cambria" w:cs="Calibri"/>
          <w:sz w:val="21"/>
          <w:szCs w:val="21"/>
        </w:rPr>
      </w:pPr>
      <w:r>
        <w:rPr>
          <w:rFonts w:ascii="Cambria" w:hAnsi="Cambria"/>
          <w:b/>
          <w:bCs/>
          <w:sz w:val="21"/>
          <w:szCs w:val="21"/>
        </w:rPr>
        <w:br/>
      </w:r>
      <w:r w:rsidR="00E36EF1" w:rsidRPr="00E36EF1">
        <w:rPr>
          <w:rFonts w:ascii="Cambria" w:hAnsi="Cambria"/>
          <w:b/>
          <w:bCs/>
          <w:sz w:val="21"/>
          <w:szCs w:val="21"/>
        </w:rPr>
        <w:t xml:space="preserve">B&amp;N Book Scholarship: </w:t>
      </w:r>
      <w:r w:rsidR="00E36EF1" w:rsidRPr="00E36EF1">
        <w:rPr>
          <w:rFonts w:ascii="Cambria" w:hAnsi="Cambria"/>
          <w:sz w:val="21"/>
          <w:szCs w:val="21"/>
        </w:rPr>
        <w:t xml:space="preserve">The B&amp;N Book Scholarship, a prestigious academic award, was bestowed upon me in recognition of my commitment to academic excellence. This scholarship provided invaluable support for covering the costs of essential textbooks and educational materials required for the Fall 2023 semester. </w:t>
      </w:r>
    </w:p>
    <w:p w14:paraId="19867289" w14:textId="77777777" w:rsidR="00E36EF1" w:rsidRDefault="00E36EF1" w:rsidP="00E36EF1">
      <w:pPr>
        <w:spacing w:line="210" w:lineRule="atLeast"/>
        <w:rPr>
          <w:rFonts w:ascii="Cambria" w:eastAsia="Calibri" w:hAnsi="Cambria" w:cs="Calibri"/>
          <w:sz w:val="21"/>
          <w:szCs w:val="21"/>
        </w:rPr>
      </w:pPr>
    </w:p>
    <w:p w14:paraId="297B7A1F" w14:textId="77777777" w:rsidR="00644AA3" w:rsidRDefault="00F94C9A" w:rsidP="00644AA3">
      <w:pPr>
        <w:pBdr>
          <w:bottom w:val="single" w:sz="6" w:space="0" w:color="FFFFFF"/>
          <w:between w:val="single" w:sz="6" w:space="0" w:color="000000"/>
        </w:pBdr>
        <w:spacing w:line="210" w:lineRule="atLeast"/>
        <w:rPr>
          <w:rFonts w:ascii="Cambria" w:eastAsia="Calibri" w:hAnsi="Cambria" w:cs="Calibri"/>
          <w:b/>
          <w:bCs/>
          <w:caps/>
          <w:sz w:val="21"/>
          <w:szCs w:val="21"/>
        </w:rPr>
      </w:pPr>
      <w:r w:rsidRPr="00F23E95">
        <w:rPr>
          <w:rFonts w:ascii="Cambria" w:eastAsia="Calibri" w:hAnsi="Cambria" w:cs="Calibri"/>
          <w:b/>
          <w:bCs/>
          <w:caps/>
          <w:sz w:val="21"/>
          <w:szCs w:val="21"/>
        </w:rPr>
        <w:t>personal interest</w:t>
      </w:r>
    </w:p>
    <w:p w14:paraId="600DF46B" w14:textId="0882FECA" w:rsidR="00A72A87" w:rsidRPr="00644AA3" w:rsidRDefault="00896C37" w:rsidP="00644AA3">
      <w:pPr>
        <w:pBdr>
          <w:bottom w:val="single" w:sz="6" w:space="0" w:color="FFFFFF"/>
          <w:between w:val="single" w:sz="6" w:space="0" w:color="000000"/>
        </w:pBdr>
        <w:spacing w:line="210" w:lineRule="atLeast"/>
        <w:rPr>
          <w:rFonts w:ascii="Cambria" w:eastAsia="Calibri" w:hAnsi="Cambria" w:cs="Calibri"/>
          <w:b/>
          <w:bCs/>
          <w:caps/>
          <w:sz w:val="21"/>
          <w:szCs w:val="21"/>
        </w:rPr>
      </w:pPr>
      <w:r>
        <w:rPr>
          <w:rFonts w:ascii="Cambria" w:eastAsia="Calibri" w:hAnsi="Cambria" w:cs="Calibri"/>
          <w:sz w:val="21"/>
          <w:szCs w:val="21"/>
        </w:rPr>
        <w:br/>
      </w:r>
      <w:r w:rsidR="005708AC" w:rsidRPr="00F23E95">
        <w:rPr>
          <w:rFonts w:ascii="Cambria" w:eastAsia="Calibri" w:hAnsi="Cambria" w:cs="Calibri"/>
          <w:sz w:val="21"/>
          <w:szCs w:val="21"/>
        </w:rPr>
        <w:t>Travelling, Cricket, Motorsport</w:t>
      </w:r>
      <w:r w:rsidR="004A5E50">
        <w:rPr>
          <w:rFonts w:ascii="Cambria" w:eastAsia="Calibri" w:hAnsi="Cambria" w:cs="Calibri"/>
          <w:sz w:val="21"/>
          <w:szCs w:val="21"/>
        </w:rPr>
        <w:t xml:space="preserve"> (Formula 1)</w:t>
      </w:r>
      <w:r w:rsidR="005708AC" w:rsidRPr="00F23E95">
        <w:rPr>
          <w:rFonts w:ascii="Cambria" w:eastAsia="Calibri" w:hAnsi="Cambria" w:cs="Calibri"/>
          <w:sz w:val="21"/>
          <w:szCs w:val="21"/>
        </w:rPr>
        <w:t>, Solving puzzles.</w:t>
      </w:r>
    </w:p>
    <w:sectPr w:rsidR="00A72A87" w:rsidRPr="00644AA3" w:rsidSect="005D686D">
      <w:pgSz w:w="12225" w:h="15810"/>
      <w:pgMar w:top="720" w:right="720" w:bottom="720" w:left="72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GhHuV4Jo" int2:invalidationBookmarkName="" int2:hashCode="+2V3P1ypKixs9B" int2:id="dZ3SN1W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D6E81CE8">
      <w:start w:val="1"/>
      <w:numFmt w:val="bullet"/>
      <w:lvlText w:val=""/>
      <w:lvlJc w:val="left"/>
      <w:pPr>
        <w:ind w:left="720" w:hanging="360"/>
      </w:pPr>
      <w:rPr>
        <w:rFonts w:ascii="Symbol" w:hAnsi="Symbol"/>
      </w:rPr>
    </w:lvl>
    <w:lvl w:ilvl="1" w:tplc="3D66C21C">
      <w:start w:val="1"/>
      <w:numFmt w:val="bullet"/>
      <w:lvlText w:val="o"/>
      <w:lvlJc w:val="left"/>
      <w:pPr>
        <w:tabs>
          <w:tab w:val="num" w:pos="1440"/>
        </w:tabs>
        <w:ind w:left="1440" w:hanging="360"/>
      </w:pPr>
      <w:rPr>
        <w:rFonts w:ascii="Courier New" w:hAnsi="Courier New"/>
      </w:rPr>
    </w:lvl>
    <w:lvl w:ilvl="2" w:tplc="2EBE8C56">
      <w:start w:val="1"/>
      <w:numFmt w:val="bullet"/>
      <w:lvlText w:val=""/>
      <w:lvlJc w:val="left"/>
      <w:pPr>
        <w:tabs>
          <w:tab w:val="num" w:pos="2160"/>
        </w:tabs>
        <w:ind w:left="2160" w:hanging="360"/>
      </w:pPr>
      <w:rPr>
        <w:rFonts w:ascii="Wingdings" w:hAnsi="Wingdings"/>
      </w:rPr>
    </w:lvl>
    <w:lvl w:ilvl="3" w:tplc="5086A110">
      <w:start w:val="1"/>
      <w:numFmt w:val="bullet"/>
      <w:lvlText w:val=""/>
      <w:lvlJc w:val="left"/>
      <w:pPr>
        <w:tabs>
          <w:tab w:val="num" w:pos="2880"/>
        </w:tabs>
        <w:ind w:left="2880" w:hanging="360"/>
      </w:pPr>
      <w:rPr>
        <w:rFonts w:ascii="Symbol" w:hAnsi="Symbol"/>
      </w:rPr>
    </w:lvl>
    <w:lvl w:ilvl="4" w:tplc="743CC1BC">
      <w:start w:val="1"/>
      <w:numFmt w:val="bullet"/>
      <w:lvlText w:val="o"/>
      <w:lvlJc w:val="left"/>
      <w:pPr>
        <w:tabs>
          <w:tab w:val="num" w:pos="3600"/>
        </w:tabs>
        <w:ind w:left="3600" w:hanging="360"/>
      </w:pPr>
      <w:rPr>
        <w:rFonts w:ascii="Courier New" w:hAnsi="Courier New"/>
      </w:rPr>
    </w:lvl>
    <w:lvl w:ilvl="5" w:tplc="D1B0E8EC">
      <w:start w:val="1"/>
      <w:numFmt w:val="bullet"/>
      <w:lvlText w:val=""/>
      <w:lvlJc w:val="left"/>
      <w:pPr>
        <w:tabs>
          <w:tab w:val="num" w:pos="4320"/>
        </w:tabs>
        <w:ind w:left="4320" w:hanging="360"/>
      </w:pPr>
      <w:rPr>
        <w:rFonts w:ascii="Wingdings" w:hAnsi="Wingdings"/>
      </w:rPr>
    </w:lvl>
    <w:lvl w:ilvl="6" w:tplc="35008C5C">
      <w:start w:val="1"/>
      <w:numFmt w:val="bullet"/>
      <w:lvlText w:val=""/>
      <w:lvlJc w:val="left"/>
      <w:pPr>
        <w:tabs>
          <w:tab w:val="num" w:pos="5040"/>
        </w:tabs>
        <w:ind w:left="5040" w:hanging="360"/>
      </w:pPr>
      <w:rPr>
        <w:rFonts w:ascii="Symbol" w:hAnsi="Symbol"/>
      </w:rPr>
    </w:lvl>
    <w:lvl w:ilvl="7" w:tplc="1CC2AB34">
      <w:start w:val="1"/>
      <w:numFmt w:val="bullet"/>
      <w:lvlText w:val="o"/>
      <w:lvlJc w:val="left"/>
      <w:pPr>
        <w:tabs>
          <w:tab w:val="num" w:pos="5760"/>
        </w:tabs>
        <w:ind w:left="5760" w:hanging="360"/>
      </w:pPr>
      <w:rPr>
        <w:rFonts w:ascii="Courier New" w:hAnsi="Courier New"/>
      </w:rPr>
    </w:lvl>
    <w:lvl w:ilvl="8" w:tplc="68BA093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B980D28">
      <w:start w:val="1"/>
      <w:numFmt w:val="bullet"/>
      <w:lvlText w:val=""/>
      <w:lvlJc w:val="left"/>
      <w:pPr>
        <w:ind w:left="720" w:hanging="360"/>
      </w:pPr>
      <w:rPr>
        <w:rFonts w:ascii="Symbol" w:hAnsi="Symbol"/>
      </w:rPr>
    </w:lvl>
    <w:lvl w:ilvl="1" w:tplc="0C50C012">
      <w:start w:val="1"/>
      <w:numFmt w:val="bullet"/>
      <w:lvlText w:val="o"/>
      <w:lvlJc w:val="left"/>
      <w:pPr>
        <w:tabs>
          <w:tab w:val="num" w:pos="1440"/>
        </w:tabs>
        <w:ind w:left="1440" w:hanging="360"/>
      </w:pPr>
      <w:rPr>
        <w:rFonts w:ascii="Courier New" w:hAnsi="Courier New"/>
      </w:rPr>
    </w:lvl>
    <w:lvl w:ilvl="2" w:tplc="EDFC9E70">
      <w:start w:val="1"/>
      <w:numFmt w:val="bullet"/>
      <w:lvlText w:val=""/>
      <w:lvlJc w:val="left"/>
      <w:pPr>
        <w:tabs>
          <w:tab w:val="num" w:pos="2160"/>
        </w:tabs>
        <w:ind w:left="2160" w:hanging="360"/>
      </w:pPr>
      <w:rPr>
        <w:rFonts w:ascii="Wingdings" w:hAnsi="Wingdings"/>
      </w:rPr>
    </w:lvl>
    <w:lvl w:ilvl="3" w:tplc="9752CD5C">
      <w:start w:val="1"/>
      <w:numFmt w:val="bullet"/>
      <w:lvlText w:val=""/>
      <w:lvlJc w:val="left"/>
      <w:pPr>
        <w:tabs>
          <w:tab w:val="num" w:pos="2880"/>
        </w:tabs>
        <w:ind w:left="2880" w:hanging="360"/>
      </w:pPr>
      <w:rPr>
        <w:rFonts w:ascii="Symbol" w:hAnsi="Symbol"/>
      </w:rPr>
    </w:lvl>
    <w:lvl w:ilvl="4" w:tplc="C9147ED2">
      <w:start w:val="1"/>
      <w:numFmt w:val="bullet"/>
      <w:lvlText w:val="o"/>
      <w:lvlJc w:val="left"/>
      <w:pPr>
        <w:tabs>
          <w:tab w:val="num" w:pos="3600"/>
        </w:tabs>
        <w:ind w:left="3600" w:hanging="360"/>
      </w:pPr>
      <w:rPr>
        <w:rFonts w:ascii="Courier New" w:hAnsi="Courier New"/>
      </w:rPr>
    </w:lvl>
    <w:lvl w:ilvl="5" w:tplc="B4769F50">
      <w:start w:val="1"/>
      <w:numFmt w:val="bullet"/>
      <w:lvlText w:val=""/>
      <w:lvlJc w:val="left"/>
      <w:pPr>
        <w:tabs>
          <w:tab w:val="num" w:pos="4320"/>
        </w:tabs>
        <w:ind w:left="4320" w:hanging="360"/>
      </w:pPr>
      <w:rPr>
        <w:rFonts w:ascii="Wingdings" w:hAnsi="Wingdings"/>
      </w:rPr>
    </w:lvl>
    <w:lvl w:ilvl="6" w:tplc="4566DD42">
      <w:start w:val="1"/>
      <w:numFmt w:val="bullet"/>
      <w:lvlText w:val=""/>
      <w:lvlJc w:val="left"/>
      <w:pPr>
        <w:tabs>
          <w:tab w:val="num" w:pos="5040"/>
        </w:tabs>
        <w:ind w:left="5040" w:hanging="360"/>
      </w:pPr>
      <w:rPr>
        <w:rFonts w:ascii="Symbol" w:hAnsi="Symbol"/>
      </w:rPr>
    </w:lvl>
    <w:lvl w:ilvl="7" w:tplc="EFC27994">
      <w:start w:val="1"/>
      <w:numFmt w:val="bullet"/>
      <w:lvlText w:val="o"/>
      <w:lvlJc w:val="left"/>
      <w:pPr>
        <w:tabs>
          <w:tab w:val="num" w:pos="5760"/>
        </w:tabs>
        <w:ind w:left="5760" w:hanging="360"/>
      </w:pPr>
      <w:rPr>
        <w:rFonts w:ascii="Courier New" w:hAnsi="Courier New"/>
      </w:rPr>
    </w:lvl>
    <w:lvl w:ilvl="8" w:tplc="B8D2FBA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B31CD83C">
      <w:start w:val="1"/>
      <w:numFmt w:val="bullet"/>
      <w:lvlText w:val=""/>
      <w:lvlJc w:val="left"/>
      <w:pPr>
        <w:ind w:left="720" w:hanging="360"/>
      </w:pPr>
      <w:rPr>
        <w:rFonts w:ascii="Symbol" w:hAnsi="Symbol"/>
      </w:rPr>
    </w:lvl>
    <w:lvl w:ilvl="1" w:tplc="3908795E">
      <w:start w:val="1"/>
      <w:numFmt w:val="bullet"/>
      <w:lvlText w:val="o"/>
      <w:lvlJc w:val="left"/>
      <w:pPr>
        <w:tabs>
          <w:tab w:val="num" w:pos="1440"/>
        </w:tabs>
        <w:ind w:left="1440" w:hanging="360"/>
      </w:pPr>
      <w:rPr>
        <w:rFonts w:ascii="Courier New" w:hAnsi="Courier New"/>
      </w:rPr>
    </w:lvl>
    <w:lvl w:ilvl="2" w:tplc="6D88832A">
      <w:start w:val="1"/>
      <w:numFmt w:val="bullet"/>
      <w:lvlText w:val=""/>
      <w:lvlJc w:val="left"/>
      <w:pPr>
        <w:tabs>
          <w:tab w:val="num" w:pos="2160"/>
        </w:tabs>
        <w:ind w:left="2160" w:hanging="360"/>
      </w:pPr>
      <w:rPr>
        <w:rFonts w:ascii="Wingdings" w:hAnsi="Wingdings"/>
      </w:rPr>
    </w:lvl>
    <w:lvl w:ilvl="3" w:tplc="4D10B35A">
      <w:start w:val="1"/>
      <w:numFmt w:val="bullet"/>
      <w:lvlText w:val=""/>
      <w:lvlJc w:val="left"/>
      <w:pPr>
        <w:tabs>
          <w:tab w:val="num" w:pos="2880"/>
        </w:tabs>
        <w:ind w:left="2880" w:hanging="360"/>
      </w:pPr>
      <w:rPr>
        <w:rFonts w:ascii="Symbol" w:hAnsi="Symbol"/>
      </w:rPr>
    </w:lvl>
    <w:lvl w:ilvl="4" w:tplc="05A6F51E">
      <w:start w:val="1"/>
      <w:numFmt w:val="bullet"/>
      <w:lvlText w:val="o"/>
      <w:lvlJc w:val="left"/>
      <w:pPr>
        <w:tabs>
          <w:tab w:val="num" w:pos="3600"/>
        </w:tabs>
        <w:ind w:left="3600" w:hanging="360"/>
      </w:pPr>
      <w:rPr>
        <w:rFonts w:ascii="Courier New" w:hAnsi="Courier New"/>
      </w:rPr>
    </w:lvl>
    <w:lvl w:ilvl="5" w:tplc="02049F1C">
      <w:start w:val="1"/>
      <w:numFmt w:val="bullet"/>
      <w:lvlText w:val=""/>
      <w:lvlJc w:val="left"/>
      <w:pPr>
        <w:tabs>
          <w:tab w:val="num" w:pos="4320"/>
        </w:tabs>
        <w:ind w:left="4320" w:hanging="360"/>
      </w:pPr>
      <w:rPr>
        <w:rFonts w:ascii="Wingdings" w:hAnsi="Wingdings"/>
      </w:rPr>
    </w:lvl>
    <w:lvl w:ilvl="6" w:tplc="974A811E">
      <w:start w:val="1"/>
      <w:numFmt w:val="bullet"/>
      <w:lvlText w:val=""/>
      <w:lvlJc w:val="left"/>
      <w:pPr>
        <w:tabs>
          <w:tab w:val="num" w:pos="5040"/>
        </w:tabs>
        <w:ind w:left="5040" w:hanging="360"/>
      </w:pPr>
      <w:rPr>
        <w:rFonts w:ascii="Symbol" w:hAnsi="Symbol"/>
      </w:rPr>
    </w:lvl>
    <w:lvl w:ilvl="7" w:tplc="C51C55E8">
      <w:start w:val="1"/>
      <w:numFmt w:val="bullet"/>
      <w:lvlText w:val="o"/>
      <w:lvlJc w:val="left"/>
      <w:pPr>
        <w:tabs>
          <w:tab w:val="num" w:pos="5760"/>
        </w:tabs>
        <w:ind w:left="5760" w:hanging="360"/>
      </w:pPr>
      <w:rPr>
        <w:rFonts w:ascii="Courier New" w:hAnsi="Courier New"/>
      </w:rPr>
    </w:lvl>
    <w:lvl w:ilvl="8" w:tplc="1A1CFCD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90CEBB4">
      <w:start w:val="1"/>
      <w:numFmt w:val="bullet"/>
      <w:lvlText w:val=""/>
      <w:lvlJc w:val="left"/>
      <w:pPr>
        <w:ind w:left="720" w:hanging="360"/>
      </w:pPr>
      <w:rPr>
        <w:rFonts w:ascii="Symbol" w:hAnsi="Symbol"/>
      </w:rPr>
    </w:lvl>
    <w:lvl w:ilvl="1" w:tplc="FC46C0B6">
      <w:start w:val="1"/>
      <w:numFmt w:val="bullet"/>
      <w:lvlText w:val="o"/>
      <w:lvlJc w:val="left"/>
      <w:pPr>
        <w:tabs>
          <w:tab w:val="num" w:pos="1440"/>
        </w:tabs>
        <w:ind w:left="1440" w:hanging="360"/>
      </w:pPr>
      <w:rPr>
        <w:rFonts w:ascii="Courier New" w:hAnsi="Courier New"/>
      </w:rPr>
    </w:lvl>
    <w:lvl w:ilvl="2" w:tplc="775C9696">
      <w:start w:val="1"/>
      <w:numFmt w:val="bullet"/>
      <w:lvlText w:val=""/>
      <w:lvlJc w:val="left"/>
      <w:pPr>
        <w:tabs>
          <w:tab w:val="num" w:pos="2160"/>
        </w:tabs>
        <w:ind w:left="2160" w:hanging="360"/>
      </w:pPr>
      <w:rPr>
        <w:rFonts w:ascii="Wingdings" w:hAnsi="Wingdings"/>
      </w:rPr>
    </w:lvl>
    <w:lvl w:ilvl="3" w:tplc="A238D4F2">
      <w:start w:val="1"/>
      <w:numFmt w:val="bullet"/>
      <w:lvlText w:val=""/>
      <w:lvlJc w:val="left"/>
      <w:pPr>
        <w:tabs>
          <w:tab w:val="num" w:pos="2880"/>
        </w:tabs>
        <w:ind w:left="2880" w:hanging="360"/>
      </w:pPr>
      <w:rPr>
        <w:rFonts w:ascii="Symbol" w:hAnsi="Symbol"/>
      </w:rPr>
    </w:lvl>
    <w:lvl w:ilvl="4" w:tplc="DAF0B7C4">
      <w:start w:val="1"/>
      <w:numFmt w:val="bullet"/>
      <w:lvlText w:val="o"/>
      <w:lvlJc w:val="left"/>
      <w:pPr>
        <w:tabs>
          <w:tab w:val="num" w:pos="3600"/>
        </w:tabs>
        <w:ind w:left="3600" w:hanging="360"/>
      </w:pPr>
      <w:rPr>
        <w:rFonts w:ascii="Courier New" w:hAnsi="Courier New"/>
      </w:rPr>
    </w:lvl>
    <w:lvl w:ilvl="5" w:tplc="54222428">
      <w:start w:val="1"/>
      <w:numFmt w:val="bullet"/>
      <w:lvlText w:val=""/>
      <w:lvlJc w:val="left"/>
      <w:pPr>
        <w:tabs>
          <w:tab w:val="num" w:pos="4320"/>
        </w:tabs>
        <w:ind w:left="4320" w:hanging="360"/>
      </w:pPr>
      <w:rPr>
        <w:rFonts w:ascii="Wingdings" w:hAnsi="Wingdings"/>
      </w:rPr>
    </w:lvl>
    <w:lvl w:ilvl="6" w:tplc="7D127F9A">
      <w:start w:val="1"/>
      <w:numFmt w:val="bullet"/>
      <w:lvlText w:val=""/>
      <w:lvlJc w:val="left"/>
      <w:pPr>
        <w:tabs>
          <w:tab w:val="num" w:pos="5040"/>
        </w:tabs>
        <w:ind w:left="5040" w:hanging="360"/>
      </w:pPr>
      <w:rPr>
        <w:rFonts w:ascii="Symbol" w:hAnsi="Symbol"/>
      </w:rPr>
    </w:lvl>
    <w:lvl w:ilvl="7" w:tplc="DC2643C2">
      <w:start w:val="1"/>
      <w:numFmt w:val="bullet"/>
      <w:lvlText w:val="o"/>
      <w:lvlJc w:val="left"/>
      <w:pPr>
        <w:tabs>
          <w:tab w:val="num" w:pos="5760"/>
        </w:tabs>
        <w:ind w:left="5760" w:hanging="360"/>
      </w:pPr>
      <w:rPr>
        <w:rFonts w:ascii="Courier New" w:hAnsi="Courier New"/>
      </w:rPr>
    </w:lvl>
    <w:lvl w:ilvl="8" w:tplc="FCF4CA9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2B49BA0">
      <w:start w:val="1"/>
      <w:numFmt w:val="bullet"/>
      <w:lvlText w:val=""/>
      <w:lvlJc w:val="left"/>
      <w:pPr>
        <w:ind w:left="720" w:hanging="360"/>
      </w:pPr>
      <w:rPr>
        <w:rFonts w:ascii="Symbol" w:hAnsi="Symbol"/>
      </w:rPr>
    </w:lvl>
    <w:lvl w:ilvl="1" w:tplc="D9C275DE">
      <w:start w:val="1"/>
      <w:numFmt w:val="bullet"/>
      <w:lvlText w:val="o"/>
      <w:lvlJc w:val="left"/>
      <w:pPr>
        <w:tabs>
          <w:tab w:val="num" w:pos="1440"/>
        </w:tabs>
        <w:ind w:left="1440" w:hanging="360"/>
      </w:pPr>
      <w:rPr>
        <w:rFonts w:ascii="Courier New" w:hAnsi="Courier New"/>
      </w:rPr>
    </w:lvl>
    <w:lvl w:ilvl="2" w:tplc="4BC2E4C6">
      <w:start w:val="1"/>
      <w:numFmt w:val="bullet"/>
      <w:lvlText w:val=""/>
      <w:lvlJc w:val="left"/>
      <w:pPr>
        <w:tabs>
          <w:tab w:val="num" w:pos="2160"/>
        </w:tabs>
        <w:ind w:left="2160" w:hanging="360"/>
      </w:pPr>
      <w:rPr>
        <w:rFonts w:ascii="Wingdings" w:hAnsi="Wingdings"/>
      </w:rPr>
    </w:lvl>
    <w:lvl w:ilvl="3" w:tplc="30A48CA6">
      <w:start w:val="1"/>
      <w:numFmt w:val="bullet"/>
      <w:lvlText w:val=""/>
      <w:lvlJc w:val="left"/>
      <w:pPr>
        <w:tabs>
          <w:tab w:val="num" w:pos="2880"/>
        </w:tabs>
        <w:ind w:left="2880" w:hanging="360"/>
      </w:pPr>
      <w:rPr>
        <w:rFonts w:ascii="Symbol" w:hAnsi="Symbol"/>
      </w:rPr>
    </w:lvl>
    <w:lvl w:ilvl="4" w:tplc="2A1E2060">
      <w:start w:val="1"/>
      <w:numFmt w:val="bullet"/>
      <w:lvlText w:val="o"/>
      <w:lvlJc w:val="left"/>
      <w:pPr>
        <w:tabs>
          <w:tab w:val="num" w:pos="3600"/>
        </w:tabs>
        <w:ind w:left="3600" w:hanging="360"/>
      </w:pPr>
      <w:rPr>
        <w:rFonts w:ascii="Courier New" w:hAnsi="Courier New"/>
      </w:rPr>
    </w:lvl>
    <w:lvl w:ilvl="5" w:tplc="5E2406A8">
      <w:start w:val="1"/>
      <w:numFmt w:val="bullet"/>
      <w:lvlText w:val=""/>
      <w:lvlJc w:val="left"/>
      <w:pPr>
        <w:tabs>
          <w:tab w:val="num" w:pos="4320"/>
        </w:tabs>
        <w:ind w:left="4320" w:hanging="360"/>
      </w:pPr>
      <w:rPr>
        <w:rFonts w:ascii="Wingdings" w:hAnsi="Wingdings"/>
      </w:rPr>
    </w:lvl>
    <w:lvl w:ilvl="6" w:tplc="99F8394C">
      <w:start w:val="1"/>
      <w:numFmt w:val="bullet"/>
      <w:lvlText w:val=""/>
      <w:lvlJc w:val="left"/>
      <w:pPr>
        <w:tabs>
          <w:tab w:val="num" w:pos="5040"/>
        </w:tabs>
        <w:ind w:left="5040" w:hanging="360"/>
      </w:pPr>
      <w:rPr>
        <w:rFonts w:ascii="Symbol" w:hAnsi="Symbol"/>
      </w:rPr>
    </w:lvl>
    <w:lvl w:ilvl="7" w:tplc="69F43F42">
      <w:start w:val="1"/>
      <w:numFmt w:val="bullet"/>
      <w:lvlText w:val="o"/>
      <w:lvlJc w:val="left"/>
      <w:pPr>
        <w:tabs>
          <w:tab w:val="num" w:pos="5760"/>
        </w:tabs>
        <w:ind w:left="5760" w:hanging="360"/>
      </w:pPr>
      <w:rPr>
        <w:rFonts w:ascii="Courier New" w:hAnsi="Courier New"/>
      </w:rPr>
    </w:lvl>
    <w:lvl w:ilvl="8" w:tplc="45121E5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80F4A066">
      <w:start w:val="1"/>
      <w:numFmt w:val="bullet"/>
      <w:lvlText w:val=""/>
      <w:lvlJc w:val="left"/>
      <w:pPr>
        <w:ind w:left="720" w:hanging="360"/>
      </w:pPr>
      <w:rPr>
        <w:rFonts w:ascii="Symbol" w:hAnsi="Symbol"/>
      </w:rPr>
    </w:lvl>
    <w:lvl w:ilvl="1" w:tplc="E976D078">
      <w:start w:val="1"/>
      <w:numFmt w:val="bullet"/>
      <w:lvlText w:val="o"/>
      <w:lvlJc w:val="left"/>
      <w:pPr>
        <w:tabs>
          <w:tab w:val="num" w:pos="1440"/>
        </w:tabs>
        <w:ind w:left="1440" w:hanging="360"/>
      </w:pPr>
      <w:rPr>
        <w:rFonts w:ascii="Courier New" w:hAnsi="Courier New"/>
      </w:rPr>
    </w:lvl>
    <w:lvl w:ilvl="2" w:tplc="1E8E81CA">
      <w:start w:val="1"/>
      <w:numFmt w:val="bullet"/>
      <w:lvlText w:val=""/>
      <w:lvlJc w:val="left"/>
      <w:pPr>
        <w:tabs>
          <w:tab w:val="num" w:pos="2160"/>
        </w:tabs>
        <w:ind w:left="2160" w:hanging="360"/>
      </w:pPr>
      <w:rPr>
        <w:rFonts w:ascii="Wingdings" w:hAnsi="Wingdings"/>
      </w:rPr>
    </w:lvl>
    <w:lvl w:ilvl="3" w:tplc="CBF6292C">
      <w:start w:val="1"/>
      <w:numFmt w:val="bullet"/>
      <w:lvlText w:val=""/>
      <w:lvlJc w:val="left"/>
      <w:pPr>
        <w:tabs>
          <w:tab w:val="num" w:pos="2880"/>
        </w:tabs>
        <w:ind w:left="2880" w:hanging="360"/>
      </w:pPr>
      <w:rPr>
        <w:rFonts w:ascii="Symbol" w:hAnsi="Symbol"/>
      </w:rPr>
    </w:lvl>
    <w:lvl w:ilvl="4" w:tplc="C464C682">
      <w:start w:val="1"/>
      <w:numFmt w:val="bullet"/>
      <w:lvlText w:val="o"/>
      <w:lvlJc w:val="left"/>
      <w:pPr>
        <w:tabs>
          <w:tab w:val="num" w:pos="3600"/>
        </w:tabs>
        <w:ind w:left="3600" w:hanging="360"/>
      </w:pPr>
      <w:rPr>
        <w:rFonts w:ascii="Courier New" w:hAnsi="Courier New"/>
      </w:rPr>
    </w:lvl>
    <w:lvl w:ilvl="5" w:tplc="1BC0E96A">
      <w:start w:val="1"/>
      <w:numFmt w:val="bullet"/>
      <w:lvlText w:val=""/>
      <w:lvlJc w:val="left"/>
      <w:pPr>
        <w:tabs>
          <w:tab w:val="num" w:pos="4320"/>
        </w:tabs>
        <w:ind w:left="4320" w:hanging="360"/>
      </w:pPr>
      <w:rPr>
        <w:rFonts w:ascii="Wingdings" w:hAnsi="Wingdings"/>
      </w:rPr>
    </w:lvl>
    <w:lvl w:ilvl="6" w:tplc="41DAD7FE">
      <w:start w:val="1"/>
      <w:numFmt w:val="bullet"/>
      <w:lvlText w:val=""/>
      <w:lvlJc w:val="left"/>
      <w:pPr>
        <w:tabs>
          <w:tab w:val="num" w:pos="5040"/>
        </w:tabs>
        <w:ind w:left="5040" w:hanging="360"/>
      </w:pPr>
      <w:rPr>
        <w:rFonts w:ascii="Symbol" w:hAnsi="Symbol"/>
      </w:rPr>
    </w:lvl>
    <w:lvl w:ilvl="7" w:tplc="CE82E7A4">
      <w:start w:val="1"/>
      <w:numFmt w:val="bullet"/>
      <w:lvlText w:val="o"/>
      <w:lvlJc w:val="left"/>
      <w:pPr>
        <w:tabs>
          <w:tab w:val="num" w:pos="5760"/>
        </w:tabs>
        <w:ind w:left="5760" w:hanging="360"/>
      </w:pPr>
      <w:rPr>
        <w:rFonts w:ascii="Courier New" w:hAnsi="Courier New"/>
      </w:rPr>
    </w:lvl>
    <w:lvl w:ilvl="8" w:tplc="45E0EDA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FCEA5A4">
      <w:start w:val="1"/>
      <w:numFmt w:val="bullet"/>
      <w:lvlText w:val=""/>
      <w:lvlJc w:val="left"/>
      <w:pPr>
        <w:ind w:left="720" w:hanging="360"/>
      </w:pPr>
      <w:rPr>
        <w:rFonts w:ascii="Symbol" w:hAnsi="Symbol"/>
      </w:rPr>
    </w:lvl>
    <w:lvl w:ilvl="1" w:tplc="F20C74F8">
      <w:start w:val="1"/>
      <w:numFmt w:val="bullet"/>
      <w:lvlText w:val="o"/>
      <w:lvlJc w:val="left"/>
      <w:pPr>
        <w:tabs>
          <w:tab w:val="num" w:pos="1440"/>
        </w:tabs>
        <w:ind w:left="1440" w:hanging="360"/>
      </w:pPr>
      <w:rPr>
        <w:rFonts w:ascii="Courier New" w:hAnsi="Courier New"/>
      </w:rPr>
    </w:lvl>
    <w:lvl w:ilvl="2" w:tplc="D3D64F26">
      <w:start w:val="1"/>
      <w:numFmt w:val="bullet"/>
      <w:lvlText w:val=""/>
      <w:lvlJc w:val="left"/>
      <w:pPr>
        <w:tabs>
          <w:tab w:val="num" w:pos="2160"/>
        </w:tabs>
        <w:ind w:left="2160" w:hanging="360"/>
      </w:pPr>
      <w:rPr>
        <w:rFonts w:ascii="Wingdings" w:hAnsi="Wingdings"/>
      </w:rPr>
    </w:lvl>
    <w:lvl w:ilvl="3" w:tplc="DFF443BE">
      <w:start w:val="1"/>
      <w:numFmt w:val="bullet"/>
      <w:lvlText w:val=""/>
      <w:lvlJc w:val="left"/>
      <w:pPr>
        <w:tabs>
          <w:tab w:val="num" w:pos="2880"/>
        </w:tabs>
        <w:ind w:left="2880" w:hanging="360"/>
      </w:pPr>
      <w:rPr>
        <w:rFonts w:ascii="Symbol" w:hAnsi="Symbol"/>
      </w:rPr>
    </w:lvl>
    <w:lvl w:ilvl="4" w:tplc="2E28F98C">
      <w:start w:val="1"/>
      <w:numFmt w:val="bullet"/>
      <w:lvlText w:val="o"/>
      <w:lvlJc w:val="left"/>
      <w:pPr>
        <w:tabs>
          <w:tab w:val="num" w:pos="3600"/>
        </w:tabs>
        <w:ind w:left="3600" w:hanging="360"/>
      </w:pPr>
      <w:rPr>
        <w:rFonts w:ascii="Courier New" w:hAnsi="Courier New"/>
      </w:rPr>
    </w:lvl>
    <w:lvl w:ilvl="5" w:tplc="F4C49C44">
      <w:start w:val="1"/>
      <w:numFmt w:val="bullet"/>
      <w:lvlText w:val=""/>
      <w:lvlJc w:val="left"/>
      <w:pPr>
        <w:tabs>
          <w:tab w:val="num" w:pos="4320"/>
        </w:tabs>
        <w:ind w:left="4320" w:hanging="360"/>
      </w:pPr>
      <w:rPr>
        <w:rFonts w:ascii="Wingdings" w:hAnsi="Wingdings"/>
      </w:rPr>
    </w:lvl>
    <w:lvl w:ilvl="6" w:tplc="4E0A5FF6">
      <w:start w:val="1"/>
      <w:numFmt w:val="bullet"/>
      <w:lvlText w:val=""/>
      <w:lvlJc w:val="left"/>
      <w:pPr>
        <w:tabs>
          <w:tab w:val="num" w:pos="5040"/>
        </w:tabs>
        <w:ind w:left="5040" w:hanging="360"/>
      </w:pPr>
      <w:rPr>
        <w:rFonts w:ascii="Symbol" w:hAnsi="Symbol"/>
      </w:rPr>
    </w:lvl>
    <w:lvl w:ilvl="7" w:tplc="CDD29D4E">
      <w:start w:val="1"/>
      <w:numFmt w:val="bullet"/>
      <w:lvlText w:val="o"/>
      <w:lvlJc w:val="left"/>
      <w:pPr>
        <w:tabs>
          <w:tab w:val="num" w:pos="5760"/>
        </w:tabs>
        <w:ind w:left="5760" w:hanging="360"/>
      </w:pPr>
      <w:rPr>
        <w:rFonts w:ascii="Courier New" w:hAnsi="Courier New"/>
      </w:rPr>
    </w:lvl>
    <w:lvl w:ilvl="8" w:tplc="6512049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EC365908">
      <w:start w:val="1"/>
      <w:numFmt w:val="bullet"/>
      <w:lvlText w:val=""/>
      <w:lvlJc w:val="left"/>
      <w:pPr>
        <w:ind w:left="720" w:hanging="360"/>
      </w:pPr>
      <w:rPr>
        <w:rFonts w:ascii="Symbol" w:hAnsi="Symbol"/>
      </w:rPr>
    </w:lvl>
    <w:lvl w:ilvl="1" w:tplc="E5CA18F0">
      <w:start w:val="1"/>
      <w:numFmt w:val="bullet"/>
      <w:lvlText w:val="o"/>
      <w:lvlJc w:val="left"/>
      <w:pPr>
        <w:tabs>
          <w:tab w:val="num" w:pos="1440"/>
        </w:tabs>
        <w:ind w:left="1440" w:hanging="360"/>
      </w:pPr>
      <w:rPr>
        <w:rFonts w:ascii="Courier New" w:hAnsi="Courier New"/>
      </w:rPr>
    </w:lvl>
    <w:lvl w:ilvl="2" w:tplc="2AB603F8">
      <w:start w:val="1"/>
      <w:numFmt w:val="bullet"/>
      <w:lvlText w:val=""/>
      <w:lvlJc w:val="left"/>
      <w:pPr>
        <w:tabs>
          <w:tab w:val="num" w:pos="2160"/>
        </w:tabs>
        <w:ind w:left="2160" w:hanging="360"/>
      </w:pPr>
      <w:rPr>
        <w:rFonts w:ascii="Wingdings" w:hAnsi="Wingdings"/>
      </w:rPr>
    </w:lvl>
    <w:lvl w:ilvl="3" w:tplc="7ED2A4BA">
      <w:start w:val="1"/>
      <w:numFmt w:val="bullet"/>
      <w:lvlText w:val=""/>
      <w:lvlJc w:val="left"/>
      <w:pPr>
        <w:tabs>
          <w:tab w:val="num" w:pos="2880"/>
        </w:tabs>
        <w:ind w:left="2880" w:hanging="360"/>
      </w:pPr>
      <w:rPr>
        <w:rFonts w:ascii="Symbol" w:hAnsi="Symbol"/>
      </w:rPr>
    </w:lvl>
    <w:lvl w:ilvl="4" w:tplc="F2DA60C4">
      <w:start w:val="1"/>
      <w:numFmt w:val="bullet"/>
      <w:lvlText w:val="o"/>
      <w:lvlJc w:val="left"/>
      <w:pPr>
        <w:tabs>
          <w:tab w:val="num" w:pos="3600"/>
        </w:tabs>
        <w:ind w:left="3600" w:hanging="360"/>
      </w:pPr>
      <w:rPr>
        <w:rFonts w:ascii="Courier New" w:hAnsi="Courier New"/>
      </w:rPr>
    </w:lvl>
    <w:lvl w:ilvl="5" w:tplc="D3749F58">
      <w:start w:val="1"/>
      <w:numFmt w:val="bullet"/>
      <w:lvlText w:val=""/>
      <w:lvlJc w:val="left"/>
      <w:pPr>
        <w:tabs>
          <w:tab w:val="num" w:pos="4320"/>
        </w:tabs>
        <w:ind w:left="4320" w:hanging="360"/>
      </w:pPr>
      <w:rPr>
        <w:rFonts w:ascii="Wingdings" w:hAnsi="Wingdings"/>
      </w:rPr>
    </w:lvl>
    <w:lvl w:ilvl="6" w:tplc="9AB6CB46">
      <w:start w:val="1"/>
      <w:numFmt w:val="bullet"/>
      <w:lvlText w:val=""/>
      <w:lvlJc w:val="left"/>
      <w:pPr>
        <w:tabs>
          <w:tab w:val="num" w:pos="5040"/>
        </w:tabs>
        <w:ind w:left="5040" w:hanging="360"/>
      </w:pPr>
      <w:rPr>
        <w:rFonts w:ascii="Symbol" w:hAnsi="Symbol"/>
      </w:rPr>
    </w:lvl>
    <w:lvl w:ilvl="7" w:tplc="BAC47686">
      <w:start w:val="1"/>
      <w:numFmt w:val="bullet"/>
      <w:lvlText w:val="o"/>
      <w:lvlJc w:val="left"/>
      <w:pPr>
        <w:tabs>
          <w:tab w:val="num" w:pos="5760"/>
        </w:tabs>
        <w:ind w:left="5760" w:hanging="360"/>
      </w:pPr>
      <w:rPr>
        <w:rFonts w:ascii="Courier New" w:hAnsi="Courier New"/>
      </w:rPr>
    </w:lvl>
    <w:lvl w:ilvl="8" w:tplc="6478C34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CD920690">
      <w:start w:val="1"/>
      <w:numFmt w:val="bullet"/>
      <w:lvlText w:val=""/>
      <w:lvlJc w:val="left"/>
      <w:pPr>
        <w:ind w:left="720" w:hanging="360"/>
      </w:pPr>
      <w:rPr>
        <w:rFonts w:ascii="Symbol" w:hAnsi="Symbol"/>
      </w:rPr>
    </w:lvl>
    <w:lvl w:ilvl="1" w:tplc="30F2299E">
      <w:start w:val="1"/>
      <w:numFmt w:val="bullet"/>
      <w:lvlText w:val="o"/>
      <w:lvlJc w:val="left"/>
      <w:pPr>
        <w:tabs>
          <w:tab w:val="num" w:pos="1440"/>
        </w:tabs>
        <w:ind w:left="1440" w:hanging="360"/>
      </w:pPr>
      <w:rPr>
        <w:rFonts w:ascii="Courier New" w:hAnsi="Courier New"/>
      </w:rPr>
    </w:lvl>
    <w:lvl w:ilvl="2" w:tplc="1F30C188">
      <w:start w:val="1"/>
      <w:numFmt w:val="bullet"/>
      <w:lvlText w:val=""/>
      <w:lvlJc w:val="left"/>
      <w:pPr>
        <w:tabs>
          <w:tab w:val="num" w:pos="2160"/>
        </w:tabs>
        <w:ind w:left="2160" w:hanging="360"/>
      </w:pPr>
      <w:rPr>
        <w:rFonts w:ascii="Wingdings" w:hAnsi="Wingdings"/>
      </w:rPr>
    </w:lvl>
    <w:lvl w:ilvl="3" w:tplc="07189EEC">
      <w:start w:val="1"/>
      <w:numFmt w:val="bullet"/>
      <w:lvlText w:val=""/>
      <w:lvlJc w:val="left"/>
      <w:pPr>
        <w:tabs>
          <w:tab w:val="num" w:pos="2880"/>
        </w:tabs>
        <w:ind w:left="2880" w:hanging="360"/>
      </w:pPr>
      <w:rPr>
        <w:rFonts w:ascii="Symbol" w:hAnsi="Symbol"/>
      </w:rPr>
    </w:lvl>
    <w:lvl w:ilvl="4" w:tplc="41B41E64">
      <w:start w:val="1"/>
      <w:numFmt w:val="bullet"/>
      <w:lvlText w:val="o"/>
      <w:lvlJc w:val="left"/>
      <w:pPr>
        <w:tabs>
          <w:tab w:val="num" w:pos="3600"/>
        </w:tabs>
        <w:ind w:left="3600" w:hanging="360"/>
      </w:pPr>
      <w:rPr>
        <w:rFonts w:ascii="Courier New" w:hAnsi="Courier New"/>
      </w:rPr>
    </w:lvl>
    <w:lvl w:ilvl="5" w:tplc="3C12D752">
      <w:start w:val="1"/>
      <w:numFmt w:val="bullet"/>
      <w:lvlText w:val=""/>
      <w:lvlJc w:val="left"/>
      <w:pPr>
        <w:tabs>
          <w:tab w:val="num" w:pos="4320"/>
        </w:tabs>
        <w:ind w:left="4320" w:hanging="360"/>
      </w:pPr>
      <w:rPr>
        <w:rFonts w:ascii="Wingdings" w:hAnsi="Wingdings"/>
      </w:rPr>
    </w:lvl>
    <w:lvl w:ilvl="6" w:tplc="1E9CC626">
      <w:start w:val="1"/>
      <w:numFmt w:val="bullet"/>
      <w:lvlText w:val=""/>
      <w:lvlJc w:val="left"/>
      <w:pPr>
        <w:tabs>
          <w:tab w:val="num" w:pos="5040"/>
        </w:tabs>
        <w:ind w:left="5040" w:hanging="360"/>
      </w:pPr>
      <w:rPr>
        <w:rFonts w:ascii="Symbol" w:hAnsi="Symbol"/>
      </w:rPr>
    </w:lvl>
    <w:lvl w:ilvl="7" w:tplc="3A1CA548">
      <w:start w:val="1"/>
      <w:numFmt w:val="bullet"/>
      <w:lvlText w:val="o"/>
      <w:lvlJc w:val="left"/>
      <w:pPr>
        <w:tabs>
          <w:tab w:val="num" w:pos="5760"/>
        </w:tabs>
        <w:ind w:left="5760" w:hanging="360"/>
      </w:pPr>
      <w:rPr>
        <w:rFonts w:ascii="Courier New" w:hAnsi="Courier New"/>
      </w:rPr>
    </w:lvl>
    <w:lvl w:ilvl="8" w:tplc="5CFE059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24F64B34">
      <w:start w:val="1"/>
      <w:numFmt w:val="bullet"/>
      <w:lvlText w:val=""/>
      <w:lvlJc w:val="left"/>
      <w:pPr>
        <w:ind w:left="720" w:hanging="360"/>
      </w:pPr>
      <w:rPr>
        <w:rFonts w:ascii="Symbol" w:hAnsi="Symbol"/>
      </w:rPr>
    </w:lvl>
    <w:lvl w:ilvl="1" w:tplc="8C10B720">
      <w:start w:val="1"/>
      <w:numFmt w:val="bullet"/>
      <w:lvlText w:val="o"/>
      <w:lvlJc w:val="left"/>
      <w:pPr>
        <w:tabs>
          <w:tab w:val="num" w:pos="1440"/>
        </w:tabs>
        <w:ind w:left="1440" w:hanging="360"/>
      </w:pPr>
      <w:rPr>
        <w:rFonts w:ascii="Courier New" w:hAnsi="Courier New"/>
      </w:rPr>
    </w:lvl>
    <w:lvl w:ilvl="2" w:tplc="C3A4095A">
      <w:start w:val="1"/>
      <w:numFmt w:val="bullet"/>
      <w:lvlText w:val=""/>
      <w:lvlJc w:val="left"/>
      <w:pPr>
        <w:tabs>
          <w:tab w:val="num" w:pos="2160"/>
        </w:tabs>
        <w:ind w:left="2160" w:hanging="360"/>
      </w:pPr>
      <w:rPr>
        <w:rFonts w:ascii="Wingdings" w:hAnsi="Wingdings"/>
      </w:rPr>
    </w:lvl>
    <w:lvl w:ilvl="3" w:tplc="3CBE9242">
      <w:start w:val="1"/>
      <w:numFmt w:val="bullet"/>
      <w:lvlText w:val=""/>
      <w:lvlJc w:val="left"/>
      <w:pPr>
        <w:tabs>
          <w:tab w:val="num" w:pos="2880"/>
        </w:tabs>
        <w:ind w:left="2880" w:hanging="360"/>
      </w:pPr>
      <w:rPr>
        <w:rFonts w:ascii="Symbol" w:hAnsi="Symbol"/>
      </w:rPr>
    </w:lvl>
    <w:lvl w:ilvl="4" w:tplc="92100CD4">
      <w:start w:val="1"/>
      <w:numFmt w:val="bullet"/>
      <w:lvlText w:val="o"/>
      <w:lvlJc w:val="left"/>
      <w:pPr>
        <w:tabs>
          <w:tab w:val="num" w:pos="3600"/>
        </w:tabs>
        <w:ind w:left="3600" w:hanging="360"/>
      </w:pPr>
      <w:rPr>
        <w:rFonts w:ascii="Courier New" w:hAnsi="Courier New"/>
      </w:rPr>
    </w:lvl>
    <w:lvl w:ilvl="5" w:tplc="8F8C91D2">
      <w:start w:val="1"/>
      <w:numFmt w:val="bullet"/>
      <w:lvlText w:val=""/>
      <w:lvlJc w:val="left"/>
      <w:pPr>
        <w:tabs>
          <w:tab w:val="num" w:pos="4320"/>
        </w:tabs>
        <w:ind w:left="4320" w:hanging="360"/>
      </w:pPr>
      <w:rPr>
        <w:rFonts w:ascii="Wingdings" w:hAnsi="Wingdings"/>
      </w:rPr>
    </w:lvl>
    <w:lvl w:ilvl="6" w:tplc="AA32D79A">
      <w:start w:val="1"/>
      <w:numFmt w:val="bullet"/>
      <w:lvlText w:val=""/>
      <w:lvlJc w:val="left"/>
      <w:pPr>
        <w:tabs>
          <w:tab w:val="num" w:pos="5040"/>
        </w:tabs>
        <w:ind w:left="5040" w:hanging="360"/>
      </w:pPr>
      <w:rPr>
        <w:rFonts w:ascii="Symbol" w:hAnsi="Symbol"/>
      </w:rPr>
    </w:lvl>
    <w:lvl w:ilvl="7" w:tplc="EFC6239C">
      <w:start w:val="1"/>
      <w:numFmt w:val="bullet"/>
      <w:lvlText w:val="o"/>
      <w:lvlJc w:val="left"/>
      <w:pPr>
        <w:tabs>
          <w:tab w:val="num" w:pos="5760"/>
        </w:tabs>
        <w:ind w:left="5760" w:hanging="360"/>
      </w:pPr>
      <w:rPr>
        <w:rFonts w:ascii="Courier New" w:hAnsi="Courier New"/>
      </w:rPr>
    </w:lvl>
    <w:lvl w:ilvl="8" w:tplc="91086B5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FABCB51C">
      <w:start w:val="1"/>
      <w:numFmt w:val="bullet"/>
      <w:lvlText w:val=""/>
      <w:lvlJc w:val="left"/>
      <w:pPr>
        <w:ind w:left="540" w:hanging="360"/>
      </w:pPr>
      <w:rPr>
        <w:rFonts w:ascii="Symbol" w:hAnsi="Symbol"/>
      </w:rPr>
    </w:lvl>
    <w:lvl w:ilvl="1" w:tplc="99864E3C">
      <w:start w:val="1"/>
      <w:numFmt w:val="bullet"/>
      <w:lvlText w:val="o"/>
      <w:lvlJc w:val="left"/>
      <w:pPr>
        <w:tabs>
          <w:tab w:val="num" w:pos="1260"/>
        </w:tabs>
        <w:ind w:left="1260" w:hanging="360"/>
      </w:pPr>
      <w:rPr>
        <w:rFonts w:ascii="Courier New" w:hAnsi="Courier New"/>
      </w:rPr>
    </w:lvl>
    <w:lvl w:ilvl="2" w:tplc="EBE4190C">
      <w:start w:val="1"/>
      <w:numFmt w:val="bullet"/>
      <w:lvlText w:val=""/>
      <w:lvlJc w:val="left"/>
      <w:pPr>
        <w:tabs>
          <w:tab w:val="num" w:pos="1980"/>
        </w:tabs>
        <w:ind w:left="1980" w:hanging="360"/>
      </w:pPr>
      <w:rPr>
        <w:rFonts w:ascii="Wingdings" w:hAnsi="Wingdings"/>
      </w:rPr>
    </w:lvl>
    <w:lvl w:ilvl="3" w:tplc="39E4654E">
      <w:start w:val="1"/>
      <w:numFmt w:val="bullet"/>
      <w:lvlText w:val=""/>
      <w:lvlJc w:val="left"/>
      <w:pPr>
        <w:tabs>
          <w:tab w:val="num" w:pos="2700"/>
        </w:tabs>
        <w:ind w:left="2700" w:hanging="360"/>
      </w:pPr>
      <w:rPr>
        <w:rFonts w:ascii="Symbol" w:hAnsi="Symbol"/>
      </w:rPr>
    </w:lvl>
    <w:lvl w:ilvl="4" w:tplc="ED0A1798">
      <w:start w:val="1"/>
      <w:numFmt w:val="bullet"/>
      <w:lvlText w:val="o"/>
      <w:lvlJc w:val="left"/>
      <w:pPr>
        <w:tabs>
          <w:tab w:val="num" w:pos="3420"/>
        </w:tabs>
        <w:ind w:left="3420" w:hanging="360"/>
      </w:pPr>
      <w:rPr>
        <w:rFonts w:ascii="Courier New" w:hAnsi="Courier New"/>
      </w:rPr>
    </w:lvl>
    <w:lvl w:ilvl="5" w:tplc="9154B8C2">
      <w:start w:val="1"/>
      <w:numFmt w:val="bullet"/>
      <w:lvlText w:val=""/>
      <w:lvlJc w:val="left"/>
      <w:pPr>
        <w:tabs>
          <w:tab w:val="num" w:pos="4140"/>
        </w:tabs>
        <w:ind w:left="4140" w:hanging="360"/>
      </w:pPr>
      <w:rPr>
        <w:rFonts w:ascii="Wingdings" w:hAnsi="Wingdings"/>
      </w:rPr>
    </w:lvl>
    <w:lvl w:ilvl="6" w:tplc="62245CFA">
      <w:start w:val="1"/>
      <w:numFmt w:val="bullet"/>
      <w:lvlText w:val=""/>
      <w:lvlJc w:val="left"/>
      <w:pPr>
        <w:tabs>
          <w:tab w:val="num" w:pos="4860"/>
        </w:tabs>
        <w:ind w:left="4860" w:hanging="360"/>
      </w:pPr>
      <w:rPr>
        <w:rFonts w:ascii="Symbol" w:hAnsi="Symbol"/>
      </w:rPr>
    </w:lvl>
    <w:lvl w:ilvl="7" w:tplc="7248B78A">
      <w:start w:val="1"/>
      <w:numFmt w:val="bullet"/>
      <w:lvlText w:val="o"/>
      <w:lvlJc w:val="left"/>
      <w:pPr>
        <w:tabs>
          <w:tab w:val="num" w:pos="5580"/>
        </w:tabs>
        <w:ind w:left="5580" w:hanging="360"/>
      </w:pPr>
      <w:rPr>
        <w:rFonts w:ascii="Courier New" w:hAnsi="Courier New"/>
      </w:rPr>
    </w:lvl>
    <w:lvl w:ilvl="8" w:tplc="E0DE4FD0">
      <w:start w:val="1"/>
      <w:numFmt w:val="bullet"/>
      <w:lvlText w:val=""/>
      <w:lvlJc w:val="left"/>
      <w:pPr>
        <w:tabs>
          <w:tab w:val="num" w:pos="6300"/>
        </w:tabs>
        <w:ind w:left="6300" w:hanging="360"/>
      </w:pPr>
      <w:rPr>
        <w:rFonts w:ascii="Wingdings" w:hAnsi="Wingdings"/>
      </w:rPr>
    </w:lvl>
  </w:abstractNum>
  <w:abstractNum w:abstractNumId="11" w15:restartNumberingAfterBreak="0">
    <w:nsid w:val="0000000C"/>
    <w:multiLevelType w:val="hybridMultilevel"/>
    <w:tmpl w:val="0000000C"/>
    <w:lvl w:ilvl="0" w:tplc="22A8CF8A">
      <w:start w:val="1"/>
      <w:numFmt w:val="bullet"/>
      <w:lvlText w:val=""/>
      <w:lvlJc w:val="left"/>
      <w:pPr>
        <w:ind w:left="720" w:hanging="360"/>
      </w:pPr>
      <w:rPr>
        <w:rFonts w:ascii="Symbol" w:hAnsi="Symbol"/>
      </w:rPr>
    </w:lvl>
    <w:lvl w:ilvl="1" w:tplc="995490E6">
      <w:start w:val="1"/>
      <w:numFmt w:val="bullet"/>
      <w:lvlText w:val="o"/>
      <w:lvlJc w:val="left"/>
      <w:pPr>
        <w:tabs>
          <w:tab w:val="num" w:pos="1440"/>
        </w:tabs>
        <w:ind w:left="1440" w:hanging="360"/>
      </w:pPr>
      <w:rPr>
        <w:rFonts w:ascii="Courier New" w:hAnsi="Courier New"/>
      </w:rPr>
    </w:lvl>
    <w:lvl w:ilvl="2" w:tplc="3920EA9C">
      <w:start w:val="1"/>
      <w:numFmt w:val="bullet"/>
      <w:lvlText w:val=""/>
      <w:lvlJc w:val="left"/>
      <w:pPr>
        <w:tabs>
          <w:tab w:val="num" w:pos="2160"/>
        </w:tabs>
        <w:ind w:left="2160" w:hanging="360"/>
      </w:pPr>
      <w:rPr>
        <w:rFonts w:ascii="Wingdings" w:hAnsi="Wingdings"/>
      </w:rPr>
    </w:lvl>
    <w:lvl w:ilvl="3" w:tplc="05A86A1A">
      <w:start w:val="1"/>
      <w:numFmt w:val="bullet"/>
      <w:lvlText w:val=""/>
      <w:lvlJc w:val="left"/>
      <w:pPr>
        <w:tabs>
          <w:tab w:val="num" w:pos="2880"/>
        </w:tabs>
        <w:ind w:left="2880" w:hanging="360"/>
      </w:pPr>
      <w:rPr>
        <w:rFonts w:ascii="Symbol" w:hAnsi="Symbol"/>
      </w:rPr>
    </w:lvl>
    <w:lvl w:ilvl="4" w:tplc="F9C6E5E8">
      <w:start w:val="1"/>
      <w:numFmt w:val="bullet"/>
      <w:lvlText w:val="o"/>
      <w:lvlJc w:val="left"/>
      <w:pPr>
        <w:tabs>
          <w:tab w:val="num" w:pos="3600"/>
        </w:tabs>
        <w:ind w:left="3600" w:hanging="360"/>
      </w:pPr>
      <w:rPr>
        <w:rFonts w:ascii="Courier New" w:hAnsi="Courier New"/>
      </w:rPr>
    </w:lvl>
    <w:lvl w:ilvl="5" w:tplc="8A6CEEB4">
      <w:start w:val="1"/>
      <w:numFmt w:val="bullet"/>
      <w:lvlText w:val=""/>
      <w:lvlJc w:val="left"/>
      <w:pPr>
        <w:tabs>
          <w:tab w:val="num" w:pos="4320"/>
        </w:tabs>
        <w:ind w:left="4320" w:hanging="360"/>
      </w:pPr>
      <w:rPr>
        <w:rFonts w:ascii="Wingdings" w:hAnsi="Wingdings"/>
      </w:rPr>
    </w:lvl>
    <w:lvl w:ilvl="6" w:tplc="1CC4FD92">
      <w:start w:val="1"/>
      <w:numFmt w:val="bullet"/>
      <w:lvlText w:val=""/>
      <w:lvlJc w:val="left"/>
      <w:pPr>
        <w:tabs>
          <w:tab w:val="num" w:pos="5040"/>
        </w:tabs>
        <w:ind w:left="5040" w:hanging="360"/>
      </w:pPr>
      <w:rPr>
        <w:rFonts w:ascii="Symbol" w:hAnsi="Symbol"/>
      </w:rPr>
    </w:lvl>
    <w:lvl w:ilvl="7" w:tplc="7BC6CADA">
      <w:start w:val="1"/>
      <w:numFmt w:val="bullet"/>
      <w:lvlText w:val="o"/>
      <w:lvlJc w:val="left"/>
      <w:pPr>
        <w:tabs>
          <w:tab w:val="num" w:pos="5760"/>
        </w:tabs>
        <w:ind w:left="5760" w:hanging="360"/>
      </w:pPr>
      <w:rPr>
        <w:rFonts w:ascii="Courier New" w:hAnsi="Courier New"/>
      </w:rPr>
    </w:lvl>
    <w:lvl w:ilvl="8" w:tplc="A7E21FC4">
      <w:start w:val="1"/>
      <w:numFmt w:val="bullet"/>
      <w:lvlText w:val=""/>
      <w:lvlJc w:val="left"/>
      <w:pPr>
        <w:tabs>
          <w:tab w:val="num" w:pos="6480"/>
        </w:tabs>
        <w:ind w:left="6480" w:hanging="360"/>
      </w:pPr>
      <w:rPr>
        <w:rFonts w:ascii="Wingdings" w:hAnsi="Wingdings"/>
      </w:rPr>
    </w:lvl>
  </w:abstractNum>
  <w:abstractNum w:abstractNumId="12" w15:restartNumberingAfterBreak="0">
    <w:nsid w:val="068F5E15"/>
    <w:multiLevelType w:val="multilevel"/>
    <w:tmpl w:val="1064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712811"/>
    <w:multiLevelType w:val="multilevel"/>
    <w:tmpl w:val="B9DC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486E77"/>
    <w:multiLevelType w:val="hybridMultilevel"/>
    <w:tmpl w:val="15689374"/>
    <w:lvl w:ilvl="0" w:tplc="DD66252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2561E"/>
    <w:multiLevelType w:val="hybridMultilevel"/>
    <w:tmpl w:val="0C3491BE"/>
    <w:lvl w:ilvl="0" w:tplc="DD66252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354AE"/>
    <w:multiLevelType w:val="multilevel"/>
    <w:tmpl w:val="A112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A8408A"/>
    <w:multiLevelType w:val="hybridMultilevel"/>
    <w:tmpl w:val="59E660EC"/>
    <w:lvl w:ilvl="0" w:tplc="DD66252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E44AE"/>
    <w:multiLevelType w:val="hybridMultilevel"/>
    <w:tmpl w:val="2AE03D00"/>
    <w:lvl w:ilvl="0" w:tplc="DD66252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89559B"/>
    <w:multiLevelType w:val="hybridMultilevel"/>
    <w:tmpl w:val="E0C2239C"/>
    <w:lvl w:ilvl="0" w:tplc="DD66252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7383B"/>
    <w:multiLevelType w:val="hybridMultilevel"/>
    <w:tmpl w:val="79122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283B"/>
    <w:multiLevelType w:val="hybridMultilevel"/>
    <w:tmpl w:val="1904FA24"/>
    <w:lvl w:ilvl="0" w:tplc="DD66252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B779F"/>
    <w:multiLevelType w:val="hybridMultilevel"/>
    <w:tmpl w:val="B2CE1574"/>
    <w:lvl w:ilvl="0" w:tplc="DD66252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4B6585"/>
    <w:multiLevelType w:val="hybridMultilevel"/>
    <w:tmpl w:val="BE08B0DE"/>
    <w:lvl w:ilvl="0" w:tplc="DD66252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A76B3A"/>
    <w:multiLevelType w:val="multilevel"/>
    <w:tmpl w:val="D9B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7F2DF3"/>
    <w:multiLevelType w:val="multilevel"/>
    <w:tmpl w:val="1B3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9804C0"/>
    <w:multiLevelType w:val="hybridMultilevel"/>
    <w:tmpl w:val="C0D4130C"/>
    <w:lvl w:ilvl="0" w:tplc="DD66252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C62B3"/>
    <w:multiLevelType w:val="hybridMultilevel"/>
    <w:tmpl w:val="57FCCC72"/>
    <w:lvl w:ilvl="0" w:tplc="DD66252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9B213E"/>
    <w:multiLevelType w:val="multilevel"/>
    <w:tmpl w:val="1988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BA372D"/>
    <w:multiLevelType w:val="hybridMultilevel"/>
    <w:tmpl w:val="FFAE589A"/>
    <w:lvl w:ilvl="0" w:tplc="DD66252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527933"/>
    <w:multiLevelType w:val="hybridMultilevel"/>
    <w:tmpl w:val="C304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A4151B"/>
    <w:multiLevelType w:val="hybridMultilevel"/>
    <w:tmpl w:val="A72E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88916">
    <w:abstractNumId w:val="0"/>
  </w:num>
  <w:num w:numId="2" w16cid:durableId="713433769">
    <w:abstractNumId w:val="1"/>
  </w:num>
  <w:num w:numId="3" w16cid:durableId="1603220856">
    <w:abstractNumId w:val="2"/>
  </w:num>
  <w:num w:numId="4" w16cid:durableId="1714885096">
    <w:abstractNumId w:val="3"/>
  </w:num>
  <w:num w:numId="5" w16cid:durableId="1384409562">
    <w:abstractNumId w:val="4"/>
  </w:num>
  <w:num w:numId="6" w16cid:durableId="413432896">
    <w:abstractNumId w:val="5"/>
  </w:num>
  <w:num w:numId="7" w16cid:durableId="1237594615">
    <w:abstractNumId w:val="6"/>
  </w:num>
  <w:num w:numId="8" w16cid:durableId="2114014023">
    <w:abstractNumId w:val="7"/>
  </w:num>
  <w:num w:numId="9" w16cid:durableId="1692998016">
    <w:abstractNumId w:val="8"/>
  </w:num>
  <w:num w:numId="10" w16cid:durableId="17128508">
    <w:abstractNumId w:val="9"/>
  </w:num>
  <w:num w:numId="11" w16cid:durableId="340401111">
    <w:abstractNumId w:val="10"/>
  </w:num>
  <w:num w:numId="12" w16cid:durableId="1371496297">
    <w:abstractNumId w:val="11"/>
  </w:num>
  <w:num w:numId="13" w16cid:durableId="149758976">
    <w:abstractNumId w:val="20"/>
  </w:num>
  <w:num w:numId="14" w16cid:durableId="1868180112">
    <w:abstractNumId w:val="13"/>
  </w:num>
  <w:num w:numId="15" w16cid:durableId="224295178">
    <w:abstractNumId w:val="16"/>
  </w:num>
  <w:num w:numId="16" w16cid:durableId="1167743744">
    <w:abstractNumId w:val="25"/>
  </w:num>
  <w:num w:numId="17" w16cid:durableId="441460458">
    <w:abstractNumId w:val="24"/>
  </w:num>
  <w:num w:numId="18" w16cid:durableId="995497011">
    <w:abstractNumId w:val="15"/>
  </w:num>
  <w:num w:numId="19" w16cid:durableId="1358628045">
    <w:abstractNumId w:val="18"/>
  </w:num>
  <w:num w:numId="20" w16cid:durableId="2003854849">
    <w:abstractNumId w:val="29"/>
  </w:num>
  <w:num w:numId="21" w16cid:durableId="790824329">
    <w:abstractNumId w:val="27"/>
  </w:num>
  <w:num w:numId="22" w16cid:durableId="262148960">
    <w:abstractNumId w:val="26"/>
  </w:num>
  <w:num w:numId="23" w16cid:durableId="1112088753">
    <w:abstractNumId w:val="22"/>
  </w:num>
  <w:num w:numId="24" w16cid:durableId="1134835165">
    <w:abstractNumId w:val="14"/>
  </w:num>
  <w:num w:numId="25" w16cid:durableId="1327591694">
    <w:abstractNumId w:val="23"/>
  </w:num>
  <w:num w:numId="26" w16cid:durableId="93869396">
    <w:abstractNumId w:val="19"/>
  </w:num>
  <w:num w:numId="27" w16cid:durableId="967585563">
    <w:abstractNumId w:val="21"/>
  </w:num>
  <w:num w:numId="28" w16cid:durableId="2040350424">
    <w:abstractNumId w:val="31"/>
  </w:num>
  <w:num w:numId="29" w16cid:durableId="1280337401">
    <w:abstractNumId w:val="17"/>
  </w:num>
  <w:num w:numId="30" w16cid:durableId="1759208830">
    <w:abstractNumId w:val="12"/>
  </w:num>
  <w:num w:numId="31" w16cid:durableId="952204275">
    <w:abstractNumId w:val="28"/>
  </w:num>
  <w:num w:numId="32" w16cid:durableId="191077247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87"/>
    <w:rsid w:val="00094497"/>
    <w:rsid w:val="000B243E"/>
    <w:rsid w:val="000B3418"/>
    <w:rsid w:val="000D2072"/>
    <w:rsid w:val="000F02ED"/>
    <w:rsid w:val="000F75DF"/>
    <w:rsid w:val="00105093"/>
    <w:rsid w:val="00133254"/>
    <w:rsid w:val="001A715B"/>
    <w:rsid w:val="001F32DA"/>
    <w:rsid w:val="00211D30"/>
    <w:rsid w:val="00261CCB"/>
    <w:rsid w:val="002C6D5E"/>
    <w:rsid w:val="002D00D1"/>
    <w:rsid w:val="002D45EC"/>
    <w:rsid w:val="002E6ACC"/>
    <w:rsid w:val="003010DF"/>
    <w:rsid w:val="00321C4B"/>
    <w:rsid w:val="003712A9"/>
    <w:rsid w:val="00393330"/>
    <w:rsid w:val="003A7972"/>
    <w:rsid w:val="003D308C"/>
    <w:rsid w:val="004144E1"/>
    <w:rsid w:val="0041550A"/>
    <w:rsid w:val="00421752"/>
    <w:rsid w:val="00443E6E"/>
    <w:rsid w:val="0045451F"/>
    <w:rsid w:val="004565AA"/>
    <w:rsid w:val="00460C4D"/>
    <w:rsid w:val="004A5E50"/>
    <w:rsid w:val="004E5749"/>
    <w:rsid w:val="0050670B"/>
    <w:rsid w:val="005352C5"/>
    <w:rsid w:val="00553408"/>
    <w:rsid w:val="005708AC"/>
    <w:rsid w:val="005A0D6B"/>
    <w:rsid w:val="005D686D"/>
    <w:rsid w:val="005E4BA1"/>
    <w:rsid w:val="00604FDD"/>
    <w:rsid w:val="00613C63"/>
    <w:rsid w:val="00644AA3"/>
    <w:rsid w:val="00674F12"/>
    <w:rsid w:val="006753FD"/>
    <w:rsid w:val="00694DEA"/>
    <w:rsid w:val="006E4C13"/>
    <w:rsid w:val="00727E25"/>
    <w:rsid w:val="00830FAB"/>
    <w:rsid w:val="008440BE"/>
    <w:rsid w:val="00854130"/>
    <w:rsid w:val="008777A5"/>
    <w:rsid w:val="00896C37"/>
    <w:rsid w:val="008F1FA2"/>
    <w:rsid w:val="009503E2"/>
    <w:rsid w:val="0098780E"/>
    <w:rsid w:val="009D5448"/>
    <w:rsid w:val="00A05AAF"/>
    <w:rsid w:val="00A451F8"/>
    <w:rsid w:val="00A72A87"/>
    <w:rsid w:val="00A8203F"/>
    <w:rsid w:val="00A87504"/>
    <w:rsid w:val="00A94938"/>
    <w:rsid w:val="00AF3901"/>
    <w:rsid w:val="00B54084"/>
    <w:rsid w:val="00B80081"/>
    <w:rsid w:val="00C4536C"/>
    <w:rsid w:val="00C7359F"/>
    <w:rsid w:val="00C9162D"/>
    <w:rsid w:val="00C97162"/>
    <w:rsid w:val="00CF0C90"/>
    <w:rsid w:val="00CF50CA"/>
    <w:rsid w:val="00D02906"/>
    <w:rsid w:val="00D04330"/>
    <w:rsid w:val="00D20EFF"/>
    <w:rsid w:val="00D2786A"/>
    <w:rsid w:val="00E03809"/>
    <w:rsid w:val="00E03925"/>
    <w:rsid w:val="00E36EF1"/>
    <w:rsid w:val="00E56F09"/>
    <w:rsid w:val="00E638B7"/>
    <w:rsid w:val="00ED4F6A"/>
    <w:rsid w:val="00F02215"/>
    <w:rsid w:val="00F1098A"/>
    <w:rsid w:val="00F13F70"/>
    <w:rsid w:val="00F23E95"/>
    <w:rsid w:val="00F762E4"/>
    <w:rsid w:val="00F94C9A"/>
    <w:rsid w:val="00FA07AB"/>
    <w:rsid w:val="00FB4D0F"/>
    <w:rsid w:val="00FF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B32C"/>
  <w15:docId w15:val="{13B6913F-1702-414A-B7E9-17382855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paragraph" w:customStyle="1" w:styleId="liMsoNormal">
    <w:name w:val="li_MsoNormal"/>
    <w:basedOn w:val="Normal"/>
    <w:pPr>
      <w:spacing w:line="240" w:lineRule="atLeast"/>
    </w:pPr>
  </w:style>
  <w:style w:type="character" w:customStyle="1" w:styleId="fs14fw6overflow-hidden">
    <w:name w:val="fs14 fw6 overflow-hidden"/>
    <w:basedOn w:val="DefaultParagraphFont"/>
  </w:style>
  <w:style w:type="character" w:customStyle="1" w:styleId="fs14fw6">
    <w:name w:val="fs14 fw6"/>
    <w:basedOn w:val="DefaultParagraphFont"/>
  </w:style>
  <w:style w:type="character" w:customStyle="1" w:styleId="fs14fw4undefinedtdn">
    <w:name w:val="fs14 fw4 undefined tdn"/>
    <w:basedOn w:val="DefaultParagraphFont"/>
  </w:style>
  <w:style w:type="character" w:customStyle="1" w:styleId="fs14fw4undefined">
    <w:name w:val="fs14 fw4 undefined"/>
    <w:basedOn w:val="DefaultParagraphFont"/>
  </w:style>
  <w:style w:type="character" w:customStyle="1" w:styleId="fs14fw6undefinedtdn">
    <w:name w:val="fs14 fw6 undefined tdn"/>
    <w:basedOn w:val="DefaultParagraphFont"/>
  </w:style>
  <w:style w:type="character" w:customStyle="1" w:styleId="fs14fw4">
    <w:name w:val="fs14 fw4"/>
    <w:basedOn w:val="DefaultParagraphFont"/>
  </w:style>
  <w:style w:type="character" w:customStyle="1" w:styleId="fs14fw4fsioverflow-hidden">
    <w:name w:val="fs14 fw4 fsi overflow-hidden"/>
    <w:basedOn w:val="DefaultParagraphFont"/>
  </w:style>
  <w:style w:type="character" w:customStyle="1" w:styleId="fs14fw4fsiundefined">
    <w:name w:val="fs14 fw4 fsi undefined"/>
    <w:basedOn w:val="DefaultParagraphFont"/>
  </w:style>
  <w:style w:type="character" w:customStyle="1" w:styleId="bullet-textfs14word-wrap-normal">
    <w:name w:val="bullet-text fs14 word-wrap-normal"/>
    <w:basedOn w:val="DefaultParagraphFont"/>
  </w:style>
  <w:style w:type="character" w:customStyle="1" w:styleId="fs14fw4fsiundefinedtdn">
    <w:name w:val="fs14 fw4 fsi undefined tdn"/>
    <w:basedOn w:val="DefaultParagraphFont"/>
  </w:style>
  <w:style w:type="character" w:styleId="Hyperlink">
    <w:name w:val="Hyperlink"/>
    <w:basedOn w:val="DefaultParagraphFont"/>
    <w:uiPriority w:val="99"/>
    <w:unhideWhenUsed/>
    <w:rsid w:val="005352C5"/>
    <w:rPr>
      <w:color w:val="0563C1" w:themeColor="hyperlink"/>
      <w:u w:val="single"/>
    </w:rPr>
  </w:style>
  <w:style w:type="character" w:styleId="UnresolvedMention">
    <w:name w:val="Unresolved Mention"/>
    <w:basedOn w:val="DefaultParagraphFont"/>
    <w:uiPriority w:val="99"/>
    <w:semiHidden/>
    <w:unhideWhenUsed/>
    <w:rsid w:val="005352C5"/>
    <w:rPr>
      <w:color w:val="605E5C"/>
      <w:shd w:val="clear" w:color="auto" w:fill="E1DFDD"/>
    </w:rPr>
  </w:style>
  <w:style w:type="character" w:styleId="FollowedHyperlink">
    <w:name w:val="FollowedHyperlink"/>
    <w:basedOn w:val="DefaultParagraphFont"/>
    <w:uiPriority w:val="99"/>
    <w:semiHidden/>
    <w:unhideWhenUsed/>
    <w:rsid w:val="005352C5"/>
    <w:rPr>
      <w:color w:val="954F72" w:themeColor="followedHyperlink"/>
      <w:u w:val="single"/>
    </w:rPr>
  </w:style>
  <w:style w:type="paragraph" w:styleId="ListParagraph">
    <w:name w:val="List Paragraph"/>
    <w:basedOn w:val="Normal"/>
    <w:uiPriority w:val="34"/>
    <w:qFormat/>
    <w:rsid w:val="00133254"/>
    <w:pPr>
      <w:ind w:left="720"/>
      <w:contextualSpacing/>
    </w:pPr>
  </w:style>
  <w:style w:type="paragraph" w:styleId="NormalWeb">
    <w:name w:val="Normal (Web)"/>
    <w:basedOn w:val="Normal"/>
    <w:uiPriority w:val="99"/>
    <w:unhideWhenUsed/>
    <w:rsid w:val="001F32D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908">
      <w:bodyDiv w:val="1"/>
      <w:marLeft w:val="0"/>
      <w:marRight w:val="0"/>
      <w:marTop w:val="0"/>
      <w:marBottom w:val="0"/>
      <w:divBdr>
        <w:top w:val="none" w:sz="0" w:space="0" w:color="auto"/>
        <w:left w:val="none" w:sz="0" w:space="0" w:color="auto"/>
        <w:bottom w:val="none" w:sz="0" w:space="0" w:color="auto"/>
        <w:right w:val="none" w:sz="0" w:space="0" w:color="auto"/>
      </w:divBdr>
    </w:div>
    <w:div w:id="224992311">
      <w:bodyDiv w:val="1"/>
      <w:marLeft w:val="0"/>
      <w:marRight w:val="0"/>
      <w:marTop w:val="0"/>
      <w:marBottom w:val="0"/>
      <w:divBdr>
        <w:top w:val="none" w:sz="0" w:space="0" w:color="auto"/>
        <w:left w:val="none" w:sz="0" w:space="0" w:color="auto"/>
        <w:bottom w:val="none" w:sz="0" w:space="0" w:color="auto"/>
        <w:right w:val="none" w:sz="0" w:space="0" w:color="auto"/>
      </w:divBdr>
      <w:divsChild>
        <w:div w:id="845677231">
          <w:marLeft w:val="0"/>
          <w:marRight w:val="0"/>
          <w:marTop w:val="0"/>
          <w:marBottom w:val="0"/>
          <w:divBdr>
            <w:top w:val="none" w:sz="0" w:space="0" w:color="auto"/>
            <w:left w:val="none" w:sz="0" w:space="0" w:color="auto"/>
            <w:bottom w:val="none" w:sz="0" w:space="0" w:color="auto"/>
            <w:right w:val="none" w:sz="0" w:space="0" w:color="auto"/>
          </w:divBdr>
          <w:divsChild>
            <w:div w:id="682127246">
              <w:marLeft w:val="0"/>
              <w:marRight w:val="0"/>
              <w:marTop w:val="0"/>
              <w:marBottom w:val="0"/>
              <w:divBdr>
                <w:top w:val="none" w:sz="0" w:space="0" w:color="auto"/>
                <w:left w:val="none" w:sz="0" w:space="0" w:color="auto"/>
                <w:bottom w:val="none" w:sz="0" w:space="0" w:color="auto"/>
                <w:right w:val="none" w:sz="0" w:space="0" w:color="auto"/>
              </w:divBdr>
              <w:divsChild>
                <w:div w:id="2431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2718">
      <w:bodyDiv w:val="1"/>
      <w:marLeft w:val="0"/>
      <w:marRight w:val="0"/>
      <w:marTop w:val="0"/>
      <w:marBottom w:val="0"/>
      <w:divBdr>
        <w:top w:val="none" w:sz="0" w:space="0" w:color="auto"/>
        <w:left w:val="none" w:sz="0" w:space="0" w:color="auto"/>
        <w:bottom w:val="none" w:sz="0" w:space="0" w:color="auto"/>
        <w:right w:val="none" w:sz="0" w:space="0" w:color="auto"/>
      </w:divBdr>
      <w:divsChild>
        <w:div w:id="213586972">
          <w:marLeft w:val="0"/>
          <w:marRight w:val="0"/>
          <w:marTop w:val="0"/>
          <w:marBottom w:val="0"/>
          <w:divBdr>
            <w:top w:val="none" w:sz="0" w:space="0" w:color="auto"/>
            <w:left w:val="none" w:sz="0" w:space="0" w:color="auto"/>
            <w:bottom w:val="none" w:sz="0" w:space="0" w:color="auto"/>
            <w:right w:val="none" w:sz="0" w:space="0" w:color="auto"/>
          </w:divBdr>
          <w:divsChild>
            <w:div w:id="273251934">
              <w:marLeft w:val="0"/>
              <w:marRight w:val="0"/>
              <w:marTop w:val="0"/>
              <w:marBottom w:val="0"/>
              <w:divBdr>
                <w:top w:val="none" w:sz="0" w:space="0" w:color="auto"/>
                <w:left w:val="none" w:sz="0" w:space="0" w:color="auto"/>
                <w:bottom w:val="none" w:sz="0" w:space="0" w:color="auto"/>
                <w:right w:val="none" w:sz="0" w:space="0" w:color="auto"/>
              </w:divBdr>
              <w:divsChild>
                <w:div w:id="15816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75675">
      <w:bodyDiv w:val="1"/>
      <w:marLeft w:val="0"/>
      <w:marRight w:val="0"/>
      <w:marTop w:val="0"/>
      <w:marBottom w:val="0"/>
      <w:divBdr>
        <w:top w:val="none" w:sz="0" w:space="0" w:color="auto"/>
        <w:left w:val="none" w:sz="0" w:space="0" w:color="auto"/>
        <w:bottom w:val="none" w:sz="0" w:space="0" w:color="auto"/>
        <w:right w:val="none" w:sz="0" w:space="0" w:color="auto"/>
      </w:divBdr>
      <w:divsChild>
        <w:div w:id="607471358">
          <w:marLeft w:val="0"/>
          <w:marRight w:val="0"/>
          <w:marTop w:val="0"/>
          <w:marBottom w:val="0"/>
          <w:divBdr>
            <w:top w:val="none" w:sz="0" w:space="0" w:color="auto"/>
            <w:left w:val="none" w:sz="0" w:space="0" w:color="auto"/>
            <w:bottom w:val="none" w:sz="0" w:space="0" w:color="auto"/>
            <w:right w:val="none" w:sz="0" w:space="0" w:color="auto"/>
          </w:divBdr>
          <w:divsChild>
            <w:div w:id="462692769">
              <w:marLeft w:val="0"/>
              <w:marRight w:val="0"/>
              <w:marTop w:val="0"/>
              <w:marBottom w:val="0"/>
              <w:divBdr>
                <w:top w:val="none" w:sz="0" w:space="0" w:color="auto"/>
                <w:left w:val="none" w:sz="0" w:space="0" w:color="auto"/>
                <w:bottom w:val="none" w:sz="0" w:space="0" w:color="auto"/>
                <w:right w:val="none" w:sz="0" w:space="0" w:color="auto"/>
              </w:divBdr>
              <w:divsChild>
                <w:div w:id="20891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6029">
      <w:bodyDiv w:val="1"/>
      <w:marLeft w:val="0"/>
      <w:marRight w:val="0"/>
      <w:marTop w:val="0"/>
      <w:marBottom w:val="0"/>
      <w:divBdr>
        <w:top w:val="none" w:sz="0" w:space="0" w:color="auto"/>
        <w:left w:val="none" w:sz="0" w:space="0" w:color="auto"/>
        <w:bottom w:val="none" w:sz="0" w:space="0" w:color="auto"/>
        <w:right w:val="none" w:sz="0" w:space="0" w:color="auto"/>
      </w:divBdr>
      <w:divsChild>
        <w:div w:id="1461070695">
          <w:marLeft w:val="0"/>
          <w:marRight w:val="0"/>
          <w:marTop w:val="0"/>
          <w:marBottom w:val="0"/>
          <w:divBdr>
            <w:top w:val="none" w:sz="0" w:space="0" w:color="auto"/>
            <w:left w:val="none" w:sz="0" w:space="0" w:color="auto"/>
            <w:bottom w:val="none" w:sz="0" w:space="0" w:color="auto"/>
            <w:right w:val="none" w:sz="0" w:space="0" w:color="auto"/>
          </w:divBdr>
          <w:divsChild>
            <w:div w:id="1332562685">
              <w:marLeft w:val="0"/>
              <w:marRight w:val="0"/>
              <w:marTop w:val="0"/>
              <w:marBottom w:val="0"/>
              <w:divBdr>
                <w:top w:val="none" w:sz="0" w:space="0" w:color="auto"/>
                <w:left w:val="none" w:sz="0" w:space="0" w:color="auto"/>
                <w:bottom w:val="none" w:sz="0" w:space="0" w:color="auto"/>
                <w:right w:val="none" w:sz="0" w:space="0" w:color="auto"/>
              </w:divBdr>
              <w:divsChild>
                <w:div w:id="20404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7275">
      <w:bodyDiv w:val="1"/>
      <w:marLeft w:val="0"/>
      <w:marRight w:val="0"/>
      <w:marTop w:val="0"/>
      <w:marBottom w:val="0"/>
      <w:divBdr>
        <w:top w:val="none" w:sz="0" w:space="0" w:color="auto"/>
        <w:left w:val="none" w:sz="0" w:space="0" w:color="auto"/>
        <w:bottom w:val="none" w:sz="0" w:space="0" w:color="auto"/>
        <w:right w:val="none" w:sz="0" w:space="0" w:color="auto"/>
      </w:divBdr>
    </w:div>
    <w:div w:id="838738196">
      <w:bodyDiv w:val="1"/>
      <w:marLeft w:val="0"/>
      <w:marRight w:val="0"/>
      <w:marTop w:val="0"/>
      <w:marBottom w:val="0"/>
      <w:divBdr>
        <w:top w:val="none" w:sz="0" w:space="0" w:color="auto"/>
        <w:left w:val="none" w:sz="0" w:space="0" w:color="auto"/>
        <w:bottom w:val="none" w:sz="0" w:space="0" w:color="auto"/>
        <w:right w:val="none" w:sz="0" w:space="0" w:color="auto"/>
      </w:divBdr>
    </w:div>
    <w:div w:id="999189562">
      <w:bodyDiv w:val="1"/>
      <w:marLeft w:val="0"/>
      <w:marRight w:val="0"/>
      <w:marTop w:val="0"/>
      <w:marBottom w:val="0"/>
      <w:divBdr>
        <w:top w:val="none" w:sz="0" w:space="0" w:color="auto"/>
        <w:left w:val="none" w:sz="0" w:space="0" w:color="auto"/>
        <w:bottom w:val="none" w:sz="0" w:space="0" w:color="auto"/>
        <w:right w:val="none" w:sz="0" w:space="0" w:color="auto"/>
      </w:divBdr>
      <w:divsChild>
        <w:div w:id="1203590602">
          <w:marLeft w:val="0"/>
          <w:marRight w:val="0"/>
          <w:marTop w:val="0"/>
          <w:marBottom w:val="0"/>
          <w:divBdr>
            <w:top w:val="none" w:sz="0" w:space="0" w:color="auto"/>
            <w:left w:val="none" w:sz="0" w:space="0" w:color="auto"/>
            <w:bottom w:val="none" w:sz="0" w:space="0" w:color="auto"/>
            <w:right w:val="none" w:sz="0" w:space="0" w:color="auto"/>
          </w:divBdr>
          <w:divsChild>
            <w:div w:id="1751274770">
              <w:marLeft w:val="0"/>
              <w:marRight w:val="0"/>
              <w:marTop w:val="0"/>
              <w:marBottom w:val="0"/>
              <w:divBdr>
                <w:top w:val="none" w:sz="0" w:space="0" w:color="auto"/>
                <w:left w:val="none" w:sz="0" w:space="0" w:color="auto"/>
                <w:bottom w:val="none" w:sz="0" w:space="0" w:color="auto"/>
                <w:right w:val="none" w:sz="0" w:space="0" w:color="auto"/>
              </w:divBdr>
              <w:divsChild>
                <w:div w:id="4396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36089">
      <w:bodyDiv w:val="1"/>
      <w:marLeft w:val="0"/>
      <w:marRight w:val="0"/>
      <w:marTop w:val="0"/>
      <w:marBottom w:val="0"/>
      <w:divBdr>
        <w:top w:val="none" w:sz="0" w:space="0" w:color="auto"/>
        <w:left w:val="none" w:sz="0" w:space="0" w:color="auto"/>
        <w:bottom w:val="none" w:sz="0" w:space="0" w:color="auto"/>
        <w:right w:val="none" w:sz="0" w:space="0" w:color="auto"/>
      </w:divBdr>
      <w:divsChild>
        <w:div w:id="1908228376">
          <w:marLeft w:val="0"/>
          <w:marRight w:val="0"/>
          <w:marTop w:val="0"/>
          <w:marBottom w:val="0"/>
          <w:divBdr>
            <w:top w:val="none" w:sz="0" w:space="0" w:color="auto"/>
            <w:left w:val="none" w:sz="0" w:space="0" w:color="auto"/>
            <w:bottom w:val="none" w:sz="0" w:space="0" w:color="auto"/>
            <w:right w:val="none" w:sz="0" w:space="0" w:color="auto"/>
          </w:divBdr>
          <w:divsChild>
            <w:div w:id="2138377934">
              <w:marLeft w:val="0"/>
              <w:marRight w:val="0"/>
              <w:marTop w:val="0"/>
              <w:marBottom w:val="0"/>
              <w:divBdr>
                <w:top w:val="none" w:sz="0" w:space="0" w:color="auto"/>
                <w:left w:val="none" w:sz="0" w:space="0" w:color="auto"/>
                <w:bottom w:val="none" w:sz="0" w:space="0" w:color="auto"/>
                <w:right w:val="none" w:sz="0" w:space="0" w:color="auto"/>
              </w:divBdr>
              <w:divsChild>
                <w:div w:id="14120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4779">
      <w:bodyDiv w:val="1"/>
      <w:marLeft w:val="0"/>
      <w:marRight w:val="0"/>
      <w:marTop w:val="0"/>
      <w:marBottom w:val="0"/>
      <w:divBdr>
        <w:top w:val="none" w:sz="0" w:space="0" w:color="auto"/>
        <w:left w:val="none" w:sz="0" w:space="0" w:color="auto"/>
        <w:bottom w:val="none" w:sz="0" w:space="0" w:color="auto"/>
        <w:right w:val="none" w:sz="0" w:space="0" w:color="auto"/>
      </w:divBdr>
    </w:div>
    <w:div w:id="1204514136">
      <w:bodyDiv w:val="1"/>
      <w:marLeft w:val="0"/>
      <w:marRight w:val="0"/>
      <w:marTop w:val="0"/>
      <w:marBottom w:val="0"/>
      <w:divBdr>
        <w:top w:val="none" w:sz="0" w:space="0" w:color="auto"/>
        <w:left w:val="none" w:sz="0" w:space="0" w:color="auto"/>
        <w:bottom w:val="none" w:sz="0" w:space="0" w:color="auto"/>
        <w:right w:val="none" w:sz="0" w:space="0" w:color="auto"/>
      </w:divBdr>
    </w:div>
    <w:div w:id="1244797007">
      <w:bodyDiv w:val="1"/>
      <w:marLeft w:val="0"/>
      <w:marRight w:val="0"/>
      <w:marTop w:val="0"/>
      <w:marBottom w:val="0"/>
      <w:divBdr>
        <w:top w:val="none" w:sz="0" w:space="0" w:color="auto"/>
        <w:left w:val="none" w:sz="0" w:space="0" w:color="auto"/>
        <w:bottom w:val="none" w:sz="0" w:space="0" w:color="auto"/>
        <w:right w:val="none" w:sz="0" w:space="0" w:color="auto"/>
      </w:divBdr>
    </w:div>
    <w:div w:id="1346513036">
      <w:bodyDiv w:val="1"/>
      <w:marLeft w:val="0"/>
      <w:marRight w:val="0"/>
      <w:marTop w:val="0"/>
      <w:marBottom w:val="0"/>
      <w:divBdr>
        <w:top w:val="none" w:sz="0" w:space="0" w:color="auto"/>
        <w:left w:val="none" w:sz="0" w:space="0" w:color="auto"/>
        <w:bottom w:val="none" w:sz="0" w:space="0" w:color="auto"/>
        <w:right w:val="none" w:sz="0" w:space="0" w:color="auto"/>
      </w:divBdr>
      <w:divsChild>
        <w:div w:id="2135631920">
          <w:marLeft w:val="0"/>
          <w:marRight w:val="0"/>
          <w:marTop w:val="0"/>
          <w:marBottom w:val="0"/>
          <w:divBdr>
            <w:top w:val="none" w:sz="0" w:space="0" w:color="auto"/>
            <w:left w:val="none" w:sz="0" w:space="0" w:color="auto"/>
            <w:bottom w:val="none" w:sz="0" w:space="0" w:color="auto"/>
            <w:right w:val="none" w:sz="0" w:space="0" w:color="auto"/>
          </w:divBdr>
          <w:divsChild>
            <w:div w:id="1659726849">
              <w:marLeft w:val="0"/>
              <w:marRight w:val="0"/>
              <w:marTop w:val="0"/>
              <w:marBottom w:val="0"/>
              <w:divBdr>
                <w:top w:val="none" w:sz="0" w:space="0" w:color="auto"/>
                <w:left w:val="none" w:sz="0" w:space="0" w:color="auto"/>
                <w:bottom w:val="none" w:sz="0" w:space="0" w:color="auto"/>
                <w:right w:val="none" w:sz="0" w:space="0" w:color="auto"/>
              </w:divBdr>
              <w:divsChild>
                <w:div w:id="3554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2980">
      <w:bodyDiv w:val="1"/>
      <w:marLeft w:val="0"/>
      <w:marRight w:val="0"/>
      <w:marTop w:val="0"/>
      <w:marBottom w:val="0"/>
      <w:divBdr>
        <w:top w:val="none" w:sz="0" w:space="0" w:color="auto"/>
        <w:left w:val="none" w:sz="0" w:space="0" w:color="auto"/>
        <w:bottom w:val="none" w:sz="0" w:space="0" w:color="auto"/>
        <w:right w:val="none" w:sz="0" w:space="0" w:color="auto"/>
      </w:divBdr>
    </w:div>
    <w:div w:id="1683892109">
      <w:bodyDiv w:val="1"/>
      <w:marLeft w:val="0"/>
      <w:marRight w:val="0"/>
      <w:marTop w:val="0"/>
      <w:marBottom w:val="0"/>
      <w:divBdr>
        <w:top w:val="none" w:sz="0" w:space="0" w:color="auto"/>
        <w:left w:val="none" w:sz="0" w:space="0" w:color="auto"/>
        <w:bottom w:val="none" w:sz="0" w:space="0" w:color="auto"/>
        <w:right w:val="none" w:sz="0" w:space="0" w:color="auto"/>
      </w:divBdr>
      <w:divsChild>
        <w:div w:id="1873611699">
          <w:marLeft w:val="0"/>
          <w:marRight w:val="0"/>
          <w:marTop w:val="0"/>
          <w:marBottom w:val="0"/>
          <w:divBdr>
            <w:top w:val="none" w:sz="0" w:space="0" w:color="auto"/>
            <w:left w:val="none" w:sz="0" w:space="0" w:color="auto"/>
            <w:bottom w:val="none" w:sz="0" w:space="0" w:color="auto"/>
            <w:right w:val="none" w:sz="0" w:space="0" w:color="auto"/>
          </w:divBdr>
          <w:divsChild>
            <w:div w:id="182212072">
              <w:marLeft w:val="0"/>
              <w:marRight w:val="0"/>
              <w:marTop w:val="0"/>
              <w:marBottom w:val="0"/>
              <w:divBdr>
                <w:top w:val="none" w:sz="0" w:space="0" w:color="auto"/>
                <w:left w:val="none" w:sz="0" w:space="0" w:color="auto"/>
                <w:bottom w:val="none" w:sz="0" w:space="0" w:color="auto"/>
                <w:right w:val="none" w:sz="0" w:space="0" w:color="auto"/>
              </w:divBdr>
              <w:divsChild>
                <w:div w:id="163516834">
                  <w:marLeft w:val="0"/>
                  <w:marRight w:val="0"/>
                  <w:marTop w:val="0"/>
                  <w:marBottom w:val="0"/>
                  <w:divBdr>
                    <w:top w:val="none" w:sz="0" w:space="0" w:color="auto"/>
                    <w:left w:val="none" w:sz="0" w:space="0" w:color="auto"/>
                    <w:bottom w:val="none" w:sz="0" w:space="0" w:color="auto"/>
                    <w:right w:val="none" w:sz="0" w:space="0" w:color="auto"/>
                  </w:divBdr>
                </w:div>
              </w:divsChild>
            </w:div>
            <w:div w:id="896012769">
              <w:marLeft w:val="0"/>
              <w:marRight w:val="0"/>
              <w:marTop w:val="0"/>
              <w:marBottom w:val="0"/>
              <w:divBdr>
                <w:top w:val="none" w:sz="0" w:space="0" w:color="auto"/>
                <w:left w:val="none" w:sz="0" w:space="0" w:color="auto"/>
                <w:bottom w:val="none" w:sz="0" w:space="0" w:color="auto"/>
                <w:right w:val="none" w:sz="0" w:space="0" w:color="auto"/>
              </w:divBdr>
              <w:divsChild>
                <w:div w:id="10221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42691">
      <w:bodyDiv w:val="1"/>
      <w:marLeft w:val="0"/>
      <w:marRight w:val="0"/>
      <w:marTop w:val="0"/>
      <w:marBottom w:val="0"/>
      <w:divBdr>
        <w:top w:val="none" w:sz="0" w:space="0" w:color="auto"/>
        <w:left w:val="none" w:sz="0" w:space="0" w:color="auto"/>
        <w:bottom w:val="none" w:sz="0" w:space="0" w:color="auto"/>
        <w:right w:val="none" w:sz="0" w:space="0" w:color="auto"/>
      </w:divBdr>
    </w:div>
    <w:div w:id="1890073271">
      <w:bodyDiv w:val="1"/>
      <w:marLeft w:val="0"/>
      <w:marRight w:val="0"/>
      <w:marTop w:val="0"/>
      <w:marBottom w:val="0"/>
      <w:divBdr>
        <w:top w:val="none" w:sz="0" w:space="0" w:color="auto"/>
        <w:left w:val="none" w:sz="0" w:space="0" w:color="auto"/>
        <w:bottom w:val="none" w:sz="0" w:space="0" w:color="auto"/>
        <w:right w:val="none" w:sz="0" w:space="0" w:color="auto"/>
      </w:divBdr>
    </w:div>
    <w:div w:id="2080206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vi-Chandra27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vi-chandra-mathi-a714181b2" TargetMode="External"/><Relationship Id="rId5" Type="http://schemas.openxmlformats.org/officeDocument/2006/relationships/hyperlink" Target="mailto:ravichandramathi9@gmail.comu"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Ravi Chandra Mathi</cp:lastModifiedBy>
  <cp:revision>10</cp:revision>
  <dcterms:created xsi:type="dcterms:W3CDTF">2024-04-02T04:15:00Z</dcterms:created>
  <dcterms:modified xsi:type="dcterms:W3CDTF">2024-05-06T21:58:00Z</dcterms:modified>
</cp:coreProperties>
</file>